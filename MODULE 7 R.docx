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E97FE" w14:textId="43467914" w:rsidR="002414B4" w:rsidRPr="002414B4" w:rsidRDefault="002414B4" w:rsidP="002414B4">
      <w:pPr>
        <w:pStyle w:val="ListParagraph"/>
        <w:numPr>
          <w:ilvl w:val="0"/>
          <w:numId w:val="24"/>
        </w:numPr>
        <w:rPr>
          <w:lang w:val="en-IN"/>
        </w:rPr>
      </w:pPr>
      <w:r w:rsidRPr="002414B4">
        <w:rPr>
          <w:lang w:val="en-IN"/>
        </w:rPr>
        <w:t xml:space="preserve">The following methods can be applied to determine whether an object belongs in S3 or S4: </w:t>
      </w:r>
      <w:r w:rsidRPr="002414B4">
        <w:rPr>
          <w:lang w:val="en-IN"/>
        </w:rPr>
        <w:br/>
        <w:t>Use is to find out if an object is or is not an S4 object</w:t>
      </w:r>
      <w:proofErr w:type="gramStart"/>
      <w:r w:rsidRPr="002414B4">
        <w:rPr>
          <w:lang w:val="en-IN"/>
        </w:rPr>
        <w:t>.!isS</w:t>
      </w:r>
      <w:proofErr w:type="gramEnd"/>
      <w:r w:rsidRPr="002414B4">
        <w:rPr>
          <w:lang w:val="en-IN"/>
        </w:rPr>
        <w:t>4(x) &amp; object(x).</w:t>
      </w:r>
      <w:r w:rsidRPr="002414B4">
        <w:rPr>
          <w:lang w:val="en-IN"/>
        </w:rPr>
        <w:br/>
        <w:t>Go to sloop::</w:t>
      </w:r>
      <w:proofErr w:type="spellStart"/>
      <w:r w:rsidRPr="002414B4">
        <w:rPr>
          <w:lang w:val="en-IN"/>
        </w:rPr>
        <w:t>otype</w:t>
      </w:r>
      <w:proofErr w:type="spellEnd"/>
      <w:r w:rsidRPr="002414B4">
        <w:rPr>
          <w:lang w:val="en-IN"/>
        </w:rPr>
        <w:t xml:space="preserve">(x) to get the object type. If it returns "S3", then it is linked to S3. </w:t>
      </w:r>
      <w:r w:rsidRPr="002414B4">
        <w:rPr>
          <w:lang w:val="en-IN"/>
        </w:rPr>
        <w:br/>
      </w:r>
      <w:r w:rsidRPr="002414B4">
        <w:rPr>
          <w:lang w:val="en-IN"/>
        </w:rPr>
        <w:br/>
        <w:t>S3 objects have a class attribute; basic objects do not.</w:t>
      </w:r>
    </w:p>
    <w:p w14:paraId="3CFA4253" w14:textId="77777777" w:rsidR="002414B4" w:rsidRDefault="002414B4" w:rsidP="002414B4">
      <w:pPr>
        <w:rPr>
          <w:lang w:val="en-IN"/>
        </w:rPr>
      </w:pPr>
    </w:p>
    <w:p w14:paraId="4AD8F99A" w14:textId="6E1906B0" w:rsidR="002414B4" w:rsidRPr="002414B4" w:rsidRDefault="002414B4" w:rsidP="002414B4">
      <w:pPr>
        <w:pStyle w:val="ListParagraph"/>
        <w:numPr>
          <w:ilvl w:val="0"/>
          <w:numId w:val="24"/>
        </w:numPr>
        <w:rPr>
          <w:lang w:val="en-IN"/>
        </w:rPr>
      </w:pPr>
      <w:r w:rsidRPr="002414B4">
        <w:rPr>
          <w:lang w:val="en-IN"/>
        </w:rPr>
        <w:t xml:space="preserve"> To find an object's base type, use </w:t>
      </w:r>
      <w:proofErr w:type="spellStart"/>
      <w:r w:rsidRPr="002414B4">
        <w:rPr>
          <w:lang w:val="en-IN"/>
        </w:rPr>
        <w:t>typeof</w:t>
      </w:r>
      <w:proofErr w:type="spellEnd"/>
      <w:r w:rsidRPr="002414B4">
        <w:rPr>
          <w:lang w:val="en-IN"/>
        </w:rPr>
        <w:t>(x). As an illustration, </w:t>
      </w:r>
    </w:p>
    <w:p w14:paraId="00EC7140" w14:textId="77777777" w:rsidR="002414B4" w:rsidRPr="002414B4" w:rsidRDefault="002414B4" w:rsidP="002414B4">
      <w:pPr>
        <w:rPr>
          <w:lang w:val="en-IN"/>
        </w:rPr>
      </w:pPr>
      <w:r w:rsidRPr="002414B4">
        <w:rPr>
          <w:lang w:val="en-IN"/>
        </w:rPr>
        <w:t xml:space="preserve">      </w:t>
      </w:r>
      <w:proofErr w:type="spellStart"/>
      <w:proofErr w:type="gramStart"/>
      <w:r w:rsidRPr="002414B4">
        <w:rPr>
          <w:lang w:val="en-IN"/>
        </w:rPr>
        <w:t>typeof</w:t>
      </w:r>
      <w:proofErr w:type="spellEnd"/>
      <w:r w:rsidRPr="002414B4">
        <w:rPr>
          <w:lang w:val="en-IN"/>
        </w:rPr>
        <w:t>(</w:t>
      </w:r>
      <w:proofErr w:type="gramEnd"/>
      <w:r w:rsidRPr="002414B4">
        <w:rPr>
          <w:lang w:val="en-IN"/>
        </w:rPr>
        <w:t>1:10) yields "integer".</w:t>
      </w:r>
    </w:p>
    <w:p w14:paraId="09C151BC" w14:textId="77777777" w:rsidR="002414B4" w:rsidRDefault="002414B4" w:rsidP="002414B4">
      <w:pPr>
        <w:rPr>
          <w:lang w:val="en-IN"/>
        </w:rPr>
      </w:pPr>
      <w:r w:rsidRPr="002414B4">
        <w:rPr>
          <w:lang w:val="en-IN"/>
        </w:rPr>
        <w:t xml:space="preserve">      </w:t>
      </w:r>
      <w:proofErr w:type="spellStart"/>
      <w:proofErr w:type="gramStart"/>
      <w:r w:rsidRPr="002414B4">
        <w:rPr>
          <w:lang w:val="en-IN"/>
        </w:rPr>
        <w:t>mtcars.typeof</w:t>
      </w:r>
      <w:proofErr w:type="spellEnd"/>
      <w:proofErr w:type="gramEnd"/>
      <w:r w:rsidRPr="002414B4">
        <w:rPr>
          <w:lang w:val="en-IN"/>
        </w:rPr>
        <w:t>() yields "list".</w:t>
      </w:r>
    </w:p>
    <w:p w14:paraId="2F544148" w14:textId="77777777" w:rsidR="002414B4" w:rsidRDefault="002414B4" w:rsidP="002414B4">
      <w:pPr>
        <w:rPr>
          <w:lang w:val="en-IN"/>
        </w:rPr>
      </w:pPr>
    </w:p>
    <w:p w14:paraId="465E4D4A" w14:textId="77777777" w:rsidR="002414B4" w:rsidRPr="002414B4" w:rsidRDefault="002414B4" w:rsidP="002414B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14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generic function is a function that creates a common interface for related functions. It allows you to invoke methods based on the class of the supplied object. </w:t>
      </w:r>
      <w:r w:rsidRPr="002414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2414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S3 generic functions are non-formal; they use a special type of function called a generic function to decide which method to invoke. </w:t>
      </w:r>
      <w:r w:rsidRPr="002414B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In S4, generic functions have formal class definitions and support multiple dispatch.</w:t>
      </w:r>
    </w:p>
    <w:p w14:paraId="4FBDB837" w14:textId="14E83F97" w:rsidR="002414B4" w:rsidRDefault="002414B4" w:rsidP="002414B4">
      <w:pPr>
        <w:rPr>
          <w:lang w:val="en-IN"/>
        </w:rPr>
      </w:pPr>
    </w:p>
    <w:p w14:paraId="19A93D8F" w14:textId="0A2339D1" w:rsidR="002414B4" w:rsidRPr="002414B4" w:rsidRDefault="002414B4" w:rsidP="002414B4">
      <w:pPr>
        <w:pStyle w:val="ListParagraph"/>
        <w:numPr>
          <w:ilvl w:val="0"/>
          <w:numId w:val="24"/>
        </w:numPr>
        <w:rPr>
          <w:lang w:val="en-IN"/>
        </w:rPr>
      </w:pPr>
    </w:p>
    <w:p w14:paraId="590B2E51" w14:textId="55E168D6" w:rsidR="002414B4" w:rsidRPr="002414B4" w:rsidRDefault="002414B4" w:rsidP="002414B4">
      <w:pPr>
        <w:rPr>
          <w:lang w:val="en-IN"/>
        </w:rPr>
      </w:pPr>
      <w:r>
        <w:rPr>
          <w:lang w:val="en-IN"/>
        </w:rPr>
        <w:t xml:space="preserve">            </w:t>
      </w:r>
      <w:r w:rsidRPr="002414B4">
        <w:rPr>
          <w:lang w:val="en-IN"/>
        </w:rPr>
        <w:t>S3:</w:t>
      </w:r>
    </w:p>
    <w:p w14:paraId="1CFCC7DF" w14:textId="77777777" w:rsidR="002414B4" w:rsidRPr="002414B4" w:rsidRDefault="002414B4" w:rsidP="002414B4">
      <w:pPr>
        <w:rPr>
          <w:lang w:val="en-IN"/>
        </w:rPr>
      </w:pPr>
    </w:p>
    <w:p w14:paraId="288C85D0" w14:textId="77777777" w:rsidR="002414B4" w:rsidRPr="002414B4" w:rsidRDefault="002414B4" w:rsidP="002414B4">
      <w:pPr>
        <w:rPr>
          <w:lang w:val="en-IN"/>
        </w:rPr>
      </w:pPr>
      <w:r w:rsidRPr="002414B4">
        <w:rPr>
          <w:lang w:val="en-IN"/>
        </w:rPr>
        <w:t>Informal system.</w:t>
      </w:r>
    </w:p>
    <w:p w14:paraId="31F64133" w14:textId="77777777" w:rsidR="002414B4" w:rsidRPr="002414B4" w:rsidRDefault="002414B4" w:rsidP="002414B4">
      <w:pPr>
        <w:rPr>
          <w:lang w:val="en-IN"/>
        </w:rPr>
      </w:pPr>
    </w:p>
    <w:p w14:paraId="4F3003B0" w14:textId="77777777" w:rsidR="002414B4" w:rsidRPr="002414B4" w:rsidRDefault="002414B4" w:rsidP="002414B4">
      <w:pPr>
        <w:rPr>
          <w:lang w:val="en-IN"/>
        </w:rPr>
      </w:pPr>
      <w:r w:rsidRPr="002414B4">
        <w:rPr>
          <w:lang w:val="en-IN"/>
        </w:rPr>
        <w:t>No formal class definitions.</w:t>
      </w:r>
    </w:p>
    <w:p w14:paraId="000A5FB1" w14:textId="77777777" w:rsidR="002414B4" w:rsidRPr="002414B4" w:rsidRDefault="002414B4" w:rsidP="002414B4">
      <w:pPr>
        <w:rPr>
          <w:lang w:val="en-IN"/>
        </w:rPr>
      </w:pPr>
    </w:p>
    <w:p w14:paraId="2905BA3B" w14:textId="77777777" w:rsidR="002414B4" w:rsidRPr="002414B4" w:rsidRDefault="002414B4" w:rsidP="002414B4">
      <w:pPr>
        <w:rPr>
          <w:lang w:val="en-IN"/>
        </w:rPr>
      </w:pPr>
      <w:r w:rsidRPr="002414B4">
        <w:rPr>
          <w:lang w:val="en-IN"/>
        </w:rPr>
        <w:t>Methods belong to generic functions.</w:t>
      </w:r>
    </w:p>
    <w:p w14:paraId="5BC6345D" w14:textId="77777777" w:rsidR="002414B4" w:rsidRPr="002414B4" w:rsidRDefault="002414B4" w:rsidP="002414B4">
      <w:pPr>
        <w:rPr>
          <w:lang w:val="en-IN"/>
        </w:rPr>
      </w:pPr>
    </w:p>
    <w:p w14:paraId="5DD3AD79" w14:textId="77777777" w:rsidR="002414B4" w:rsidRPr="002414B4" w:rsidRDefault="002414B4" w:rsidP="002414B4">
      <w:pPr>
        <w:rPr>
          <w:lang w:val="en-IN"/>
        </w:rPr>
      </w:pPr>
      <w:r w:rsidRPr="002414B4">
        <w:rPr>
          <w:lang w:val="en-IN"/>
        </w:rPr>
        <w:t>Objects can belong to multiple classes.</w:t>
      </w:r>
    </w:p>
    <w:p w14:paraId="1CB2E50F" w14:textId="77777777" w:rsidR="002414B4" w:rsidRPr="002414B4" w:rsidRDefault="002414B4" w:rsidP="002414B4">
      <w:pPr>
        <w:rPr>
          <w:lang w:val="en-IN"/>
        </w:rPr>
      </w:pPr>
    </w:p>
    <w:p w14:paraId="160A2BB8" w14:textId="7A19192E" w:rsidR="002414B4" w:rsidRPr="002414B4" w:rsidRDefault="002414B4" w:rsidP="002414B4">
      <w:pPr>
        <w:rPr>
          <w:lang w:val="en-IN"/>
        </w:rPr>
      </w:pPr>
      <w:r>
        <w:rPr>
          <w:lang w:val="en-IN"/>
        </w:rPr>
        <w:t xml:space="preserve">           </w:t>
      </w:r>
      <w:r w:rsidRPr="002414B4">
        <w:rPr>
          <w:lang w:val="en-IN"/>
        </w:rPr>
        <w:t>S4:</w:t>
      </w:r>
    </w:p>
    <w:p w14:paraId="1F3BFF52" w14:textId="77777777" w:rsidR="002414B4" w:rsidRPr="002414B4" w:rsidRDefault="002414B4" w:rsidP="002414B4">
      <w:pPr>
        <w:rPr>
          <w:lang w:val="en-IN"/>
        </w:rPr>
      </w:pPr>
    </w:p>
    <w:p w14:paraId="5BBEBF95" w14:textId="77777777" w:rsidR="002414B4" w:rsidRPr="002414B4" w:rsidRDefault="002414B4" w:rsidP="002414B4">
      <w:pPr>
        <w:rPr>
          <w:lang w:val="en-IN"/>
        </w:rPr>
      </w:pPr>
      <w:r w:rsidRPr="002414B4">
        <w:rPr>
          <w:lang w:val="en-IN"/>
        </w:rPr>
        <w:t>Formal system.</w:t>
      </w:r>
    </w:p>
    <w:p w14:paraId="3FC8AC51" w14:textId="77777777" w:rsidR="002414B4" w:rsidRPr="002414B4" w:rsidRDefault="002414B4" w:rsidP="002414B4">
      <w:pPr>
        <w:rPr>
          <w:lang w:val="en-IN"/>
        </w:rPr>
      </w:pPr>
    </w:p>
    <w:p w14:paraId="10877C91" w14:textId="77777777" w:rsidR="002414B4" w:rsidRPr="002414B4" w:rsidRDefault="002414B4" w:rsidP="002414B4">
      <w:pPr>
        <w:rPr>
          <w:lang w:val="en-IN"/>
        </w:rPr>
      </w:pPr>
      <w:r w:rsidRPr="002414B4">
        <w:rPr>
          <w:lang w:val="en-IN"/>
        </w:rPr>
        <w:t>Has formal class definitions.</w:t>
      </w:r>
    </w:p>
    <w:p w14:paraId="38C271AF" w14:textId="77777777" w:rsidR="002414B4" w:rsidRPr="002414B4" w:rsidRDefault="002414B4" w:rsidP="002414B4">
      <w:pPr>
        <w:rPr>
          <w:lang w:val="en-IN"/>
        </w:rPr>
      </w:pPr>
    </w:p>
    <w:p w14:paraId="16902A75" w14:textId="77777777" w:rsidR="002414B4" w:rsidRPr="002414B4" w:rsidRDefault="002414B4" w:rsidP="002414B4">
      <w:pPr>
        <w:rPr>
          <w:lang w:val="en-IN"/>
        </w:rPr>
      </w:pPr>
      <w:r w:rsidRPr="002414B4">
        <w:rPr>
          <w:lang w:val="en-IN"/>
        </w:rPr>
        <w:t>Methods are explicitly defined.</w:t>
      </w:r>
    </w:p>
    <w:p w14:paraId="33B982DA" w14:textId="77777777" w:rsidR="002414B4" w:rsidRPr="002414B4" w:rsidRDefault="002414B4" w:rsidP="002414B4">
      <w:pPr>
        <w:rPr>
          <w:lang w:val="en-IN"/>
        </w:rPr>
      </w:pPr>
    </w:p>
    <w:p w14:paraId="15DAAB2B" w14:textId="6EDDAF72" w:rsidR="002414B4" w:rsidRDefault="002414B4" w:rsidP="002414B4">
      <w:pPr>
        <w:rPr>
          <w:lang w:val="en-IN"/>
        </w:rPr>
      </w:pPr>
      <w:r w:rsidRPr="002414B4">
        <w:rPr>
          <w:lang w:val="en-IN"/>
        </w:rPr>
        <w:t>Objects belong to a single class.</w:t>
      </w:r>
    </w:p>
    <w:p w14:paraId="6EB976CA" w14:textId="77777777" w:rsidR="002414B4" w:rsidRDefault="002414B4" w:rsidP="002414B4">
      <w:pPr>
        <w:rPr>
          <w:lang w:val="en-IN"/>
        </w:rPr>
      </w:pPr>
    </w:p>
    <w:p w14:paraId="3333A8FA" w14:textId="77777777" w:rsidR="002414B4" w:rsidRPr="002414B4" w:rsidRDefault="002414B4" w:rsidP="002414B4">
      <w:pPr>
        <w:pStyle w:val="ListParagraph"/>
        <w:numPr>
          <w:ilvl w:val="0"/>
          <w:numId w:val="24"/>
        </w:numPr>
        <w:rPr>
          <w:lang w:val="en-IN"/>
        </w:rPr>
      </w:pPr>
      <w:r w:rsidRPr="002414B4">
        <w:rPr>
          <w:lang w:val="en-IN"/>
        </w:rPr>
        <w:t> Here are a few condensed examples:</w:t>
      </w:r>
    </w:p>
    <w:p w14:paraId="5FE64BB2" w14:textId="77777777" w:rsidR="002414B4" w:rsidRPr="002414B4" w:rsidRDefault="002414B4" w:rsidP="002414B4">
      <w:pPr>
        <w:pStyle w:val="ListParagraph"/>
        <w:rPr>
          <w:lang w:val="en-IN"/>
        </w:rPr>
      </w:pPr>
      <w:r w:rsidRPr="002414B4">
        <w:rPr>
          <w:b/>
          <w:bCs/>
          <w:lang w:val="en-IN"/>
        </w:rPr>
        <w:t>S3:</w:t>
      </w:r>
    </w:p>
    <w:p w14:paraId="20F2D371" w14:textId="77777777" w:rsidR="002414B4" w:rsidRPr="002414B4" w:rsidRDefault="002414B4" w:rsidP="002414B4">
      <w:pPr>
        <w:pStyle w:val="ListParagraph"/>
        <w:rPr>
          <w:lang w:val="en-IN"/>
        </w:rPr>
      </w:pPr>
      <w:r w:rsidRPr="002414B4">
        <w:rPr>
          <w:lang w:val="en-IN"/>
        </w:rPr>
        <w:t># Create an S3 object</w:t>
      </w:r>
    </w:p>
    <w:p w14:paraId="1EA65F7C" w14:textId="77777777" w:rsidR="002414B4" w:rsidRPr="002414B4" w:rsidRDefault="002414B4" w:rsidP="002414B4">
      <w:pPr>
        <w:pStyle w:val="ListParagraph"/>
        <w:rPr>
          <w:lang w:val="en-IN"/>
        </w:rPr>
      </w:pPr>
      <w:r w:rsidRPr="002414B4">
        <w:rPr>
          <w:lang w:val="en-IN"/>
        </w:rPr>
        <w:t xml:space="preserve">s &lt;- </w:t>
      </w:r>
      <w:proofErr w:type="gramStart"/>
      <w:r w:rsidRPr="002414B4">
        <w:rPr>
          <w:lang w:val="en-IN"/>
        </w:rPr>
        <w:t>list(</w:t>
      </w:r>
      <w:proofErr w:type="gramEnd"/>
      <w:r w:rsidRPr="002414B4">
        <w:rPr>
          <w:lang w:val="en-IN"/>
        </w:rPr>
        <w:t>name = "Krishna", age = 23, GPA = 3.5)</w:t>
      </w:r>
    </w:p>
    <w:p w14:paraId="6FA9CBD2" w14:textId="77777777" w:rsidR="002414B4" w:rsidRPr="002414B4" w:rsidRDefault="002414B4" w:rsidP="002414B4">
      <w:pPr>
        <w:pStyle w:val="ListParagraph"/>
        <w:rPr>
          <w:lang w:val="en-IN"/>
        </w:rPr>
      </w:pPr>
      <w:r w:rsidRPr="002414B4">
        <w:rPr>
          <w:lang w:val="en-IN"/>
        </w:rPr>
        <w:t>class(s) &lt;- "student"</w:t>
      </w:r>
    </w:p>
    <w:p w14:paraId="5FFD24D5" w14:textId="77777777" w:rsidR="002414B4" w:rsidRPr="002414B4" w:rsidRDefault="002414B4" w:rsidP="002414B4">
      <w:pPr>
        <w:pStyle w:val="ListParagraph"/>
        <w:rPr>
          <w:lang w:val="en-IN"/>
        </w:rPr>
      </w:pPr>
    </w:p>
    <w:p w14:paraId="0D7AEECD" w14:textId="77777777" w:rsidR="002414B4" w:rsidRPr="002414B4" w:rsidRDefault="002414B4" w:rsidP="002414B4">
      <w:pPr>
        <w:pStyle w:val="ListParagraph"/>
        <w:rPr>
          <w:lang w:val="en-IN"/>
        </w:rPr>
      </w:pPr>
      <w:r w:rsidRPr="002414B4">
        <w:rPr>
          <w:b/>
          <w:bCs/>
          <w:lang w:val="en-IN"/>
        </w:rPr>
        <w:t>S4:</w:t>
      </w:r>
    </w:p>
    <w:p w14:paraId="4027E5C5" w14:textId="77777777" w:rsidR="002414B4" w:rsidRPr="002414B4" w:rsidRDefault="002414B4" w:rsidP="002414B4">
      <w:pPr>
        <w:pStyle w:val="ListParagraph"/>
        <w:rPr>
          <w:lang w:val="en-IN"/>
        </w:rPr>
      </w:pPr>
      <w:r w:rsidRPr="002414B4">
        <w:rPr>
          <w:lang w:val="en-IN"/>
        </w:rPr>
        <w:t># Create an S4 class definition</w:t>
      </w:r>
    </w:p>
    <w:p w14:paraId="55A6925A" w14:textId="77777777" w:rsidR="002414B4" w:rsidRPr="002414B4" w:rsidRDefault="002414B4" w:rsidP="002414B4">
      <w:pPr>
        <w:pStyle w:val="ListParagraph"/>
        <w:rPr>
          <w:lang w:val="en-IN"/>
        </w:rPr>
      </w:pPr>
      <w:proofErr w:type="spellStart"/>
      <w:proofErr w:type="gramStart"/>
      <w:r w:rsidRPr="002414B4">
        <w:rPr>
          <w:lang w:val="en-IN"/>
        </w:rPr>
        <w:t>setClass</w:t>
      </w:r>
      <w:proofErr w:type="spellEnd"/>
      <w:r w:rsidRPr="002414B4">
        <w:rPr>
          <w:lang w:val="en-IN"/>
        </w:rPr>
        <w:t>(</w:t>
      </w:r>
      <w:proofErr w:type="gramEnd"/>
      <w:r w:rsidRPr="002414B4">
        <w:rPr>
          <w:lang w:val="en-IN"/>
        </w:rPr>
        <w:t>"student", slots = c(name = "character", age = "numeric", GPA = "numeric"))</w:t>
      </w:r>
    </w:p>
    <w:p w14:paraId="72497416" w14:textId="77777777" w:rsidR="002414B4" w:rsidRPr="002414B4" w:rsidRDefault="002414B4" w:rsidP="002414B4">
      <w:pPr>
        <w:pStyle w:val="ListParagraph"/>
        <w:rPr>
          <w:lang w:val="en-IN"/>
        </w:rPr>
      </w:pPr>
      <w:r w:rsidRPr="002414B4">
        <w:rPr>
          <w:lang w:val="en-IN"/>
        </w:rPr>
        <w:t> </w:t>
      </w:r>
    </w:p>
    <w:p w14:paraId="06F777B1" w14:textId="77777777" w:rsidR="002414B4" w:rsidRPr="002414B4" w:rsidRDefault="002414B4" w:rsidP="002414B4">
      <w:pPr>
        <w:pStyle w:val="ListParagraph"/>
        <w:rPr>
          <w:lang w:val="en-IN"/>
        </w:rPr>
      </w:pPr>
      <w:r w:rsidRPr="002414B4">
        <w:rPr>
          <w:lang w:val="en-IN"/>
        </w:rPr>
        <w:lastRenderedPageBreak/>
        <w:t># Create an S4 object</w:t>
      </w:r>
    </w:p>
    <w:p w14:paraId="434FDB77" w14:textId="41D08049" w:rsidR="00A9204E" w:rsidRPr="002414B4" w:rsidRDefault="002414B4" w:rsidP="002414B4">
      <w:pPr>
        <w:pStyle w:val="ListParagraph"/>
        <w:rPr>
          <w:lang w:val="en-IN"/>
        </w:rPr>
      </w:pPr>
      <w:r w:rsidRPr="002414B4">
        <w:rPr>
          <w:lang w:val="en-IN"/>
        </w:rPr>
        <w:t xml:space="preserve">s4 &lt;- </w:t>
      </w:r>
      <w:proofErr w:type="gramStart"/>
      <w:r w:rsidRPr="002414B4">
        <w:rPr>
          <w:lang w:val="en-IN"/>
        </w:rPr>
        <w:t>new(</w:t>
      </w:r>
      <w:proofErr w:type="gramEnd"/>
      <w:r w:rsidRPr="002414B4">
        <w:rPr>
          <w:lang w:val="en-IN"/>
        </w:rPr>
        <w:t>"student", name = "Krishna", age = 23, GPA = 3.5)</w:t>
      </w:r>
    </w:p>
    <w:sectPr w:rsidR="00A9204E" w:rsidRPr="0024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8C36CA0"/>
    <w:multiLevelType w:val="hybridMultilevel"/>
    <w:tmpl w:val="80E074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16065622">
    <w:abstractNumId w:val="20"/>
  </w:num>
  <w:num w:numId="2" w16cid:durableId="1252277067">
    <w:abstractNumId w:val="12"/>
  </w:num>
  <w:num w:numId="3" w16cid:durableId="1271932515">
    <w:abstractNumId w:val="10"/>
  </w:num>
  <w:num w:numId="4" w16cid:durableId="1897350380">
    <w:abstractNumId w:val="22"/>
  </w:num>
  <w:num w:numId="5" w16cid:durableId="575239641">
    <w:abstractNumId w:val="13"/>
  </w:num>
  <w:num w:numId="6" w16cid:durableId="1376855503">
    <w:abstractNumId w:val="16"/>
  </w:num>
  <w:num w:numId="7" w16cid:durableId="1688287713">
    <w:abstractNumId w:val="18"/>
  </w:num>
  <w:num w:numId="8" w16cid:durableId="1950116265">
    <w:abstractNumId w:val="9"/>
  </w:num>
  <w:num w:numId="9" w16cid:durableId="1698970809">
    <w:abstractNumId w:val="7"/>
  </w:num>
  <w:num w:numId="10" w16cid:durableId="65156803">
    <w:abstractNumId w:val="6"/>
  </w:num>
  <w:num w:numId="11" w16cid:durableId="100958078">
    <w:abstractNumId w:val="5"/>
  </w:num>
  <w:num w:numId="12" w16cid:durableId="1662460451">
    <w:abstractNumId w:val="4"/>
  </w:num>
  <w:num w:numId="13" w16cid:durableId="431708853">
    <w:abstractNumId w:val="8"/>
  </w:num>
  <w:num w:numId="14" w16cid:durableId="826626688">
    <w:abstractNumId w:val="3"/>
  </w:num>
  <w:num w:numId="15" w16cid:durableId="1012756760">
    <w:abstractNumId w:val="2"/>
  </w:num>
  <w:num w:numId="16" w16cid:durableId="1120994945">
    <w:abstractNumId w:val="1"/>
  </w:num>
  <w:num w:numId="17" w16cid:durableId="891817814">
    <w:abstractNumId w:val="0"/>
  </w:num>
  <w:num w:numId="18" w16cid:durableId="1912616249">
    <w:abstractNumId w:val="14"/>
  </w:num>
  <w:num w:numId="19" w16cid:durableId="1007096198">
    <w:abstractNumId w:val="15"/>
  </w:num>
  <w:num w:numId="20" w16cid:durableId="2070306231">
    <w:abstractNumId w:val="21"/>
  </w:num>
  <w:num w:numId="21" w16cid:durableId="682129601">
    <w:abstractNumId w:val="17"/>
  </w:num>
  <w:num w:numId="22" w16cid:durableId="811600520">
    <w:abstractNumId w:val="11"/>
  </w:num>
  <w:num w:numId="23" w16cid:durableId="1958678695">
    <w:abstractNumId w:val="23"/>
  </w:num>
  <w:num w:numId="24" w16cid:durableId="5328870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B4"/>
    <w:rsid w:val="002414B4"/>
    <w:rsid w:val="002C42B7"/>
    <w:rsid w:val="00467132"/>
    <w:rsid w:val="00645252"/>
    <w:rsid w:val="006D3D74"/>
    <w:rsid w:val="0083569A"/>
    <w:rsid w:val="00A9204E"/>
    <w:rsid w:val="00B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F4C2"/>
  <w15:chartTrackingRefBased/>
  <w15:docId w15:val="{B944C356-5D0C-401B-A20E-0A5B82C4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41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%20KAREN\AppData\Local\Microsoft\Office\16.0\DTS\en-IN%7b02073D4A-E313-4812-8E4B-5C1B65F8077E%7d\%7b269977F6-B717-48AF-AF94-AF8CDC5B86B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{269977F6-B717-48AF-AF94-AF8CDC5B86BC}tf02786999_win32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KAREN</dc:creator>
  <cp:keywords/>
  <dc:description/>
  <cp:lastModifiedBy>Mary Karen</cp:lastModifiedBy>
  <cp:revision>2</cp:revision>
  <dcterms:created xsi:type="dcterms:W3CDTF">2024-10-14T23:58:00Z</dcterms:created>
  <dcterms:modified xsi:type="dcterms:W3CDTF">2024-10-14T23:58:00Z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