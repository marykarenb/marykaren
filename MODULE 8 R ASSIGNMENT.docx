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DBDBE" w14:textId="77777777" w:rsidR="00033762" w:rsidRPr="00033762" w:rsidRDefault="00033762" w:rsidP="00033762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033762">
        <w:rPr>
          <w:b/>
          <w:bCs/>
          <w:sz w:val="28"/>
          <w:szCs w:val="28"/>
          <w:u w:val="single"/>
          <w:lang w:val="en-IN"/>
        </w:rPr>
        <w:t>MODULE 8 R ASSIGNMENT</w:t>
      </w:r>
    </w:p>
    <w:p w14:paraId="68E0D028" w14:textId="77777777" w:rsidR="00033762" w:rsidRDefault="00033762" w:rsidP="00033762">
      <w:pPr>
        <w:rPr>
          <w:lang w:val="en-IN"/>
        </w:rPr>
      </w:pPr>
    </w:p>
    <w:p w14:paraId="677E9BF5" w14:textId="0EA4F1E6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# Load required packages</w:t>
      </w:r>
    </w:p>
    <w:p w14:paraId="7F32072D" w14:textId="77777777" w:rsidR="00033762" w:rsidRPr="00033762" w:rsidRDefault="00033762" w:rsidP="00033762">
      <w:pPr>
        <w:rPr>
          <w:lang w:val="en-IN"/>
        </w:rPr>
      </w:pPr>
      <w:proofErr w:type="spellStart"/>
      <w:proofErr w:type="gramStart"/>
      <w:r w:rsidRPr="00033762">
        <w:rPr>
          <w:lang w:val="en-IN"/>
        </w:rPr>
        <w:t>install.packages</w:t>
      </w:r>
      <w:proofErr w:type="spellEnd"/>
      <w:proofErr w:type="gramEnd"/>
      <w:r w:rsidRPr="00033762">
        <w:rPr>
          <w:lang w:val="en-IN"/>
        </w:rPr>
        <w:t>("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>")</w:t>
      </w:r>
    </w:p>
    <w:p w14:paraId="3D4A4F3F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library(</w:t>
      </w:r>
      <w:proofErr w:type="spellStart"/>
      <w:proofErr w:type="gramStart"/>
      <w:r w:rsidRPr="00033762">
        <w:rPr>
          <w:lang w:val="en-IN"/>
        </w:rPr>
        <w:t>data.table</w:t>
      </w:r>
      <w:proofErr w:type="spellEnd"/>
      <w:proofErr w:type="gramEnd"/>
      <w:r w:rsidRPr="00033762">
        <w:rPr>
          <w:lang w:val="en-IN"/>
        </w:rPr>
        <w:t>)</w:t>
      </w:r>
    </w:p>
    <w:p w14:paraId="66CEEE23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library(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>)</w:t>
      </w:r>
    </w:p>
    <w:p w14:paraId="2B92B525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363C0CA8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# Import dataset</w:t>
      </w:r>
    </w:p>
    <w:p w14:paraId="38BE560F" w14:textId="77777777" w:rsidR="00033762" w:rsidRPr="00033762" w:rsidRDefault="00033762" w:rsidP="00033762">
      <w:pPr>
        <w:rPr>
          <w:lang w:val="en-IN"/>
        </w:rPr>
      </w:pPr>
      <w:proofErr w:type="spellStart"/>
      <w:r w:rsidRPr="00033762">
        <w:rPr>
          <w:lang w:val="en-IN"/>
        </w:rPr>
        <w:t>Data_Student</w:t>
      </w:r>
      <w:proofErr w:type="spellEnd"/>
      <w:r w:rsidRPr="00033762">
        <w:rPr>
          <w:lang w:val="en-IN"/>
        </w:rPr>
        <w:t xml:space="preserve"> &lt;- </w:t>
      </w:r>
      <w:proofErr w:type="spellStart"/>
      <w:proofErr w:type="gramStart"/>
      <w:r w:rsidRPr="00033762">
        <w:rPr>
          <w:lang w:val="en-IN"/>
        </w:rPr>
        <w:t>read.table</w:t>
      </w:r>
      <w:proofErr w:type="spellEnd"/>
      <w:proofErr w:type="gramEnd"/>
      <w:r w:rsidRPr="00033762">
        <w:rPr>
          <w:lang w:val="en-IN"/>
        </w:rPr>
        <w:t xml:space="preserve">("C:/Users/kc290/OneDrive/Desktop/Intro to R/Assignment 6 Dataset.txt", header = TRUE, </w:t>
      </w:r>
      <w:proofErr w:type="spellStart"/>
      <w:r w:rsidRPr="00033762">
        <w:rPr>
          <w:lang w:val="en-IN"/>
        </w:rPr>
        <w:t>sep</w:t>
      </w:r>
      <w:proofErr w:type="spellEnd"/>
      <w:r w:rsidRPr="00033762">
        <w:rPr>
          <w:lang w:val="en-IN"/>
        </w:rPr>
        <w:t xml:space="preserve"> = ",")</w:t>
      </w:r>
    </w:p>
    <w:p w14:paraId="78F84CCC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68A715A8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# Calculate mean using Sex as the category</w:t>
      </w:r>
    </w:p>
    <w:p w14:paraId="6CF6CF6E" w14:textId="77777777" w:rsidR="00033762" w:rsidRPr="00033762" w:rsidRDefault="00033762" w:rsidP="00033762">
      <w:pPr>
        <w:rPr>
          <w:lang w:val="en-IN"/>
        </w:rPr>
      </w:pPr>
      <w:proofErr w:type="spellStart"/>
      <w:r w:rsidRPr="00033762">
        <w:rPr>
          <w:lang w:val="en-IN"/>
        </w:rPr>
        <w:t>Student_Average</w:t>
      </w:r>
      <w:proofErr w:type="spellEnd"/>
      <w:r w:rsidRPr="00033762">
        <w:rPr>
          <w:lang w:val="en-IN"/>
        </w:rPr>
        <w:t xml:space="preserve"> &lt;- </w:t>
      </w:r>
      <w:proofErr w:type="spellStart"/>
      <w:proofErr w:type="gramStart"/>
      <w:r w:rsidRPr="00033762">
        <w:rPr>
          <w:lang w:val="en-IN"/>
        </w:rPr>
        <w:t>ddply</w:t>
      </w:r>
      <w:proofErr w:type="spellEnd"/>
      <w:r w:rsidRPr="00033762">
        <w:rPr>
          <w:lang w:val="en-IN"/>
        </w:rPr>
        <w:t>(</w:t>
      </w:r>
      <w:proofErr w:type="spellStart"/>
      <w:proofErr w:type="gramEnd"/>
      <w:r w:rsidRPr="00033762">
        <w:rPr>
          <w:lang w:val="en-IN"/>
        </w:rPr>
        <w:t>Data_Student</w:t>
      </w:r>
      <w:proofErr w:type="spellEnd"/>
      <w:r w:rsidRPr="00033762">
        <w:rPr>
          <w:lang w:val="en-IN"/>
        </w:rPr>
        <w:t xml:space="preserve">, "Sex", summarise, </w:t>
      </w:r>
      <w:proofErr w:type="spellStart"/>
      <w:r w:rsidRPr="00033762">
        <w:rPr>
          <w:lang w:val="en-IN"/>
        </w:rPr>
        <w:t>Grade.Average</w:t>
      </w:r>
      <w:proofErr w:type="spellEnd"/>
      <w:r w:rsidRPr="00033762">
        <w:rPr>
          <w:lang w:val="en-IN"/>
        </w:rPr>
        <w:t xml:space="preserve"> = mean(Grade))</w:t>
      </w:r>
    </w:p>
    <w:p w14:paraId="5380A366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09096463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# Write output to a file</w:t>
      </w:r>
    </w:p>
    <w:p w14:paraId="485CE5C2" w14:textId="77777777" w:rsidR="00033762" w:rsidRPr="00033762" w:rsidRDefault="00033762" w:rsidP="00033762">
      <w:pPr>
        <w:rPr>
          <w:lang w:val="en-IN"/>
        </w:rPr>
      </w:pPr>
      <w:proofErr w:type="spellStart"/>
      <w:proofErr w:type="gramStart"/>
      <w:r w:rsidRPr="00033762">
        <w:rPr>
          <w:lang w:val="en-IN"/>
        </w:rPr>
        <w:t>write.table</w:t>
      </w:r>
      <w:proofErr w:type="spellEnd"/>
      <w:proofErr w:type="gramEnd"/>
      <w:r w:rsidRPr="00033762">
        <w:rPr>
          <w:lang w:val="en-IN"/>
        </w:rPr>
        <w:t>(</w:t>
      </w:r>
      <w:proofErr w:type="spellStart"/>
      <w:r w:rsidRPr="00033762">
        <w:rPr>
          <w:lang w:val="en-IN"/>
        </w:rPr>
        <w:t>Student_Average</w:t>
      </w:r>
      <w:proofErr w:type="spellEnd"/>
      <w:r w:rsidRPr="00033762">
        <w:rPr>
          <w:lang w:val="en-IN"/>
        </w:rPr>
        <w:t xml:space="preserve">, "StudentAverage.txt", </w:t>
      </w:r>
      <w:proofErr w:type="spellStart"/>
      <w:r w:rsidRPr="00033762">
        <w:rPr>
          <w:lang w:val="en-IN"/>
        </w:rPr>
        <w:t>sep</w:t>
      </w:r>
      <w:proofErr w:type="spellEnd"/>
      <w:r w:rsidRPr="00033762">
        <w:rPr>
          <w:lang w:val="en-IN"/>
        </w:rPr>
        <w:t xml:space="preserve"> = ",", </w:t>
      </w:r>
      <w:proofErr w:type="spellStart"/>
      <w:r w:rsidRPr="00033762">
        <w:rPr>
          <w:lang w:val="en-IN"/>
        </w:rPr>
        <w:t>row.names</w:t>
      </w:r>
      <w:proofErr w:type="spellEnd"/>
      <w:r w:rsidRPr="00033762">
        <w:rPr>
          <w:lang w:val="en-IN"/>
        </w:rPr>
        <w:t xml:space="preserve"> = FALSE)</w:t>
      </w:r>
    </w:p>
    <w:p w14:paraId="2EE71B5E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7311C175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 xml:space="preserve"># Filter the original data set to include only data for which the </w:t>
      </w:r>
      <w:proofErr w:type="gramStart"/>
      <w:r w:rsidRPr="00033762">
        <w:rPr>
          <w:lang w:val="en-IN"/>
        </w:rPr>
        <w:t>student</w:t>
      </w:r>
      <w:proofErr w:type="gramEnd"/>
      <w:r w:rsidRPr="00033762">
        <w:rPr>
          <w:lang w:val="en-IN"/>
        </w:rPr>
        <w:t xml:space="preserve"> name contains the letter "</w:t>
      </w:r>
      <w:proofErr w:type="spellStart"/>
      <w:r w:rsidRPr="00033762">
        <w:rPr>
          <w:lang w:val="en-IN"/>
        </w:rPr>
        <w:t>i</w:t>
      </w:r>
      <w:proofErr w:type="spellEnd"/>
      <w:r w:rsidRPr="00033762">
        <w:rPr>
          <w:lang w:val="en-IN"/>
        </w:rPr>
        <w:t>"</w:t>
      </w:r>
    </w:p>
    <w:p w14:paraId="0B379D51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6F9AF0FC" w14:textId="77777777" w:rsidR="00033762" w:rsidRPr="00033762" w:rsidRDefault="00033762" w:rsidP="00033762">
      <w:pPr>
        <w:rPr>
          <w:lang w:val="en-IN"/>
        </w:rPr>
      </w:pPr>
      <w:proofErr w:type="spellStart"/>
      <w:r w:rsidRPr="00033762">
        <w:rPr>
          <w:lang w:val="en-IN"/>
        </w:rPr>
        <w:t>i_students</w:t>
      </w:r>
      <w:proofErr w:type="spellEnd"/>
      <w:r w:rsidRPr="00033762">
        <w:rPr>
          <w:lang w:val="en-IN"/>
        </w:rPr>
        <w:t xml:space="preserve"> &lt;- </w:t>
      </w:r>
      <w:proofErr w:type="gramStart"/>
      <w:r w:rsidRPr="00033762">
        <w:rPr>
          <w:lang w:val="en-IN"/>
        </w:rPr>
        <w:t>subset(</w:t>
      </w:r>
      <w:proofErr w:type="spellStart"/>
      <w:proofErr w:type="gramEnd"/>
      <w:r w:rsidRPr="00033762">
        <w:rPr>
          <w:lang w:val="en-IN"/>
        </w:rPr>
        <w:t>Data_Student</w:t>
      </w:r>
      <w:proofErr w:type="spellEnd"/>
      <w:r w:rsidRPr="00033762">
        <w:rPr>
          <w:lang w:val="en-IN"/>
        </w:rPr>
        <w:t xml:space="preserve">, </w:t>
      </w:r>
      <w:proofErr w:type="spellStart"/>
      <w:r w:rsidRPr="00033762">
        <w:rPr>
          <w:lang w:val="en-IN"/>
        </w:rPr>
        <w:t>grepl</w:t>
      </w:r>
      <w:proofErr w:type="spellEnd"/>
      <w:r w:rsidRPr="00033762">
        <w:rPr>
          <w:lang w:val="en-IN"/>
        </w:rPr>
        <w:t>("</w:t>
      </w:r>
      <w:proofErr w:type="spellStart"/>
      <w:r w:rsidRPr="00033762">
        <w:rPr>
          <w:lang w:val="en-IN"/>
        </w:rPr>
        <w:t>i</w:t>
      </w:r>
      <w:proofErr w:type="spellEnd"/>
      <w:r w:rsidRPr="00033762">
        <w:rPr>
          <w:lang w:val="en-IN"/>
        </w:rPr>
        <w:t xml:space="preserve">", </w:t>
      </w:r>
      <w:proofErr w:type="spellStart"/>
      <w:r w:rsidRPr="00033762">
        <w:rPr>
          <w:lang w:val="en-IN"/>
        </w:rPr>
        <w:t>Data_Student$Name</w:t>
      </w:r>
      <w:proofErr w:type="spellEnd"/>
      <w:r w:rsidRPr="00033762">
        <w:rPr>
          <w:lang w:val="en-IN"/>
        </w:rPr>
        <w:t xml:space="preserve">, </w:t>
      </w:r>
      <w:proofErr w:type="spellStart"/>
      <w:r w:rsidRPr="00033762">
        <w:rPr>
          <w:lang w:val="en-IN"/>
        </w:rPr>
        <w:t>ignore.case</w:t>
      </w:r>
      <w:proofErr w:type="spellEnd"/>
      <w:r w:rsidRPr="00033762">
        <w:rPr>
          <w:lang w:val="en-IN"/>
        </w:rPr>
        <w:t xml:space="preserve"> = TRUE))</w:t>
      </w:r>
    </w:p>
    <w:p w14:paraId="261BD51B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14CB3378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# Write names containing "</w:t>
      </w:r>
      <w:proofErr w:type="spellStart"/>
      <w:r w:rsidRPr="00033762">
        <w:rPr>
          <w:lang w:val="en-IN"/>
        </w:rPr>
        <w:t>i</w:t>
      </w:r>
      <w:proofErr w:type="spellEnd"/>
      <w:r w:rsidRPr="00033762">
        <w:rPr>
          <w:lang w:val="en-IN"/>
        </w:rPr>
        <w:t>" to a CSV file</w:t>
      </w:r>
    </w:p>
    <w:p w14:paraId="52824115" w14:textId="77777777" w:rsidR="00033762" w:rsidRPr="00033762" w:rsidRDefault="00033762" w:rsidP="00033762">
      <w:pPr>
        <w:rPr>
          <w:lang w:val="en-IN"/>
        </w:rPr>
      </w:pPr>
      <w:proofErr w:type="gramStart"/>
      <w:r w:rsidRPr="00033762">
        <w:rPr>
          <w:lang w:val="en-IN"/>
        </w:rPr>
        <w:t>write.csv(</w:t>
      </w:r>
      <w:proofErr w:type="spellStart"/>
      <w:proofErr w:type="gramEnd"/>
      <w:r w:rsidRPr="00033762">
        <w:rPr>
          <w:lang w:val="en-IN"/>
        </w:rPr>
        <w:t>i_students$Name</w:t>
      </w:r>
      <w:proofErr w:type="spellEnd"/>
      <w:r w:rsidRPr="00033762">
        <w:rPr>
          <w:lang w:val="en-IN"/>
        </w:rPr>
        <w:t xml:space="preserve">, "i_students_names.csv", </w:t>
      </w:r>
      <w:proofErr w:type="spellStart"/>
      <w:r w:rsidRPr="00033762">
        <w:rPr>
          <w:lang w:val="en-IN"/>
        </w:rPr>
        <w:t>row.names</w:t>
      </w:r>
      <w:proofErr w:type="spellEnd"/>
      <w:r w:rsidRPr="00033762">
        <w:rPr>
          <w:lang w:val="en-IN"/>
        </w:rPr>
        <w:t xml:space="preserve"> = FALSE)</w:t>
      </w:r>
    </w:p>
    <w:p w14:paraId="6A07AF33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43D918EF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 xml:space="preserve"># Write the filtered dataset to a CSV file using </w:t>
      </w:r>
      <w:proofErr w:type="spellStart"/>
      <w:proofErr w:type="gramStart"/>
      <w:r w:rsidRPr="00033762">
        <w:rPr>
          <w:lang w:val="en-IN"/>
        </w:rPr>
        <w:t>file.choose</w:t>
      </w:r>
      <w:proofErr w:type="spellEnd"/>
      <w:proofErr w:type="gramEnd"/>
      <w:r w:rsidRPr="00033762">
        <w:rPr>
          <w:lang w:val="en-IN"/>
        </w:rPr>
        <w:t>() and subset()</w:t>
      </w:r>
    </w:p>
    <w:p w14:paraId="7A9E67C1" w14:textId="77777777" w:rsidR="00033762" w:rsidRDefault="00033762" w:rsidP="00033762">
      <w:pPr>
        <w:rPr>
          <w:lang w:val="en-IN"/>
        </w:rPr>
      </w:pPr>
      <w:proofErr w:type="gramStart"/>
      <w:r w:rsidRPr="00033762">
        <w:rPr>
          <w:lang w:val="en-IN"/>
        </w:rPr>
        <w:t>write.csv(</w:t>
      </w:r>
      <w:proofErr w:type="spellStart"/>
      <w:proofErr w:type="gramEnd"/>
      <w:r w:rsidRPr="00033762">
        <w:rPr>
          <w:lang w:val="en-IN"/>
        </w:rPr>
        <w:t>i_students</w:t>
      </w:r>
      <w:proofErr w:type="spellEnd"/>
      <w:r w:rsidRPr="00033762">
        <w:rPr>
          <w:lang w:val="en-IN"/>
        </w:rPr>
        <w:t>, "Datasubset.csv",</w:t>
      </w:r>
      <w:proofErr w:type="spellStart"/>
      <w:r w:rsidRPr="00033762">
        <w:rPr>
          <w:lang w:val="en-IN"/>
        </w:rPr>
        <w:t>sep</w:t>
      </w:r>
      <w:proofErr w:type="spellEnd"/>
      <w:r w:rsidRPr="00033762">
        <w:rPr>
          <w:lang w:val="en-IN"/>
        </w:rPr>
        <w:t xml:space="preserve"> = ",")</w:t>
      </w:r>
    </w:p>
    <w:p w14:paraId="6084CAD7" w14:textId="77777777" w:rsidR="00033762" w:rsidRDefault="00033762" w:rsidP="00033762">
      <w:pPr>
        <w:rPr>
          <w:lang w:val="en-IN"/>
        </w:rPr>
      </w:pPr>
    </w:p>
    <w:p w14:paraId="070CDC0A" w14:textId="77777777" w:rsidR="00033762" w:rsidRPr="00033762" w:rsidRDefault="00033762" w:rsidP="00033762">
      <w:pPr>
        <w:rPr>
          <w:lang w:val="en-IN"/>
        </w:rPr>
      </w:pPr>
      <w:r w:rsidRPr="00033762">
        <w:rPr>
          <w:b/>
          <w:bCs/>
          <w:lang w:val="en-IN"/>
        </w:rPr>
        <w:t>Adding the Necessary Packages:</w:t>
      </w:r>
      <w:r w:rsidRPr="00033762">
        <w:rPr>
          <w:lang w:val="en-IN"/>
        </w:rPr>
        <w:br/>
        <w:t xml:space="preserve">In this stage, the necessary packages are loaded and installed. The 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 xml:space="preserve"> package is loaded and installed using the commands library(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 xml:space="preserve">) and </w:t>
      </w:r>
      <w:proofErr w:type="spellStart"/>
      <w:proofErr w:type="gramStart"/>
      <w:r w:rsidRPr="00033762">
        <w:rPr>
          <w:lang w:val="en-IN"/>
        </w:rPr>
        <w:t>install.packages</w:t>
      </w:r>
      <w:proofErr w:type="spellEnd"/>
      <w:proofErr w:type="gramEnd"/>
      <w:r w:rsidRPr="00033762">
        <w:rPr>
          <w:lang w:val="en-IN"/>
        </w:rPr>
        <w:t>("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 xml:space="preserve">"). The </w:t>
      </w:r>
      <w:proofErr w:type="spellStart"/>
      <w:proofErr w:type="gramStart"/>
      <w:r w:rsidRPr="00033762">
        <w:rPr>
          <w:lang w:val="en-IN"/>
        </w:rPr>
        <w:t>data.table</w:t>
      </w:r>
      <w:proofErr w:type="spellEnd"/>
      <w:proofErr w:type="gramEnd"/>
      <w:r w:rsidRPr="00033762">
        <w:rPr>
          <w:lang w:val="en-IN"/>
        </w:rPr>
        <w:t xml:space="preserve"> package (</w:t>
      </w:r>
      <w:proofErr w:type="spellStart"/>
      <w:r w:rsidRPr="00033762">
        <w:rPr>
          <w:lang w:val="en-IN"/>
        </w:rPr>
        <w:t>data.table</w:t>
      </w:r>
      <w:proofErr w:type="spellEnd"/>
      <w:r w:rsidRPr="00033762">
        <w:rPr>
          <w:lang w:val="en-IN"/>
        </w:rPr>
        <w:t>) has the library loaded into it.</w:t>
      </w:r>
    </w:p>
    <w:p w14:paraId="751F8913" w14:textId="13622721" w:rsidR="00033762" w:rsidRPr="00033762" w:rsidRDefault="00033762" w:rsidP="00033762">
      <w:pPr>
        <w:rPr>
          <w:lang w:val="en-IN"/>
        </w:rPr>
      </w:pPr>
    </w:p>
    <w:p w14:paraId="5FC113D0" w14:textId="77777777" w:rsidR="00033762" w:rsidRPr="00033762" w:rsidRDefault="00033762" w:rsidP="00033762">
      <w:pPr>
        <w:rPr>
          <w:lang w:val="en-IN"/>
        </w:rPr>
      </w:pPr>
      <w:r w:rsidRPr="00033762">
        <w:rPr>
          <w:b/>
          <w:bCs/>
          <w:lang w:val="en-IN"/>
        </w:rPr>
        <w:t>Bringing in the Dataset:</w:t>
      </w:r>
      <w:r w:rsidRPr="00033762">
        <w:rPr>
          <w:lang w:val="en-IN"/>
        </w:rPr>
        <w:br/>
        <w:t xml:space="preserve">The dataset is imported using the </w:t>
      </w:r>
      <w:proofErr w:type="spellStart"/>
      <w:proofErr w:type="gramStart"/>
      <w:r w:rsidRPr="00033762">
        <w:rPr>
          <w:lang w:val="en-IN"/>
        </w:rPr>
        <w:t>read.table</w:t>
      </w:r>
      <w:proofErr w:type="spellEnd"/>
      <w:proofErr w:type="gramEnd"/>
      <w:r w:rsidRPr="00033762">
        <w:rPr>
          <w:lang w:val="en-IN"/>
        </w:rPr>
        <w:t xml:space="preserve">() function. Along with the file location, it is indicated that there is a header in the file and that commas are used as separators. The dataset is stored in a variable named </w:t>
      </w:r>
      <w:proofErr w:type="spellStart"/>
      <w:r w:rsidRPr="00033762">
        <w:rPr>
          <w:lang w:val="en-IN"/>
        </w:rPr>
        <w:t>Data_Student</w:t>
      </w:r>
      <w:proofErr w:type="spellEnd"/>
      <w:r w:rsidRPr="00033762">
        <w:rPr>
          <w:lang w:val="en-IN"/>
        </w:rPr>
        <w:t>.</w:t>
      </w:r>
    </w:p>
    <w:p w14:paraId="55DA96FC" w14:textId="0D22026F" w:rsidR="00033762" w:rsidRPr="00033762" w:rsidRDefault="00033762" w:rsidP="00033762">
      <w:pPr>
        <w:rPr>
          <w:lang w:val="en-IN"/>
        </w:rPr>
      </w:pPr>
    </w:p>
    <w:p w14:paraId="3DDF2FC4" w14:textId="1707B31C" w:rsidR="00033762" w:rsidRPr="00033762" w:rsidRDefault="00033762" w:rsidP="00033762">
      <w:pPr>
        <w:rPr>
          <w:lang w:val="en-IN"/>
        </w:rPr>
      </w:pPr>
      <w:r w:rsidRPr="00033762">
        <w:rPr>
          <w:b/>
          <w:bCs/>
          <w:lang w:val="en-IN"/>
        </w:rPr>
        <w:t>Finding the Mean with Sex as the Category:</w:t>
      </w:r>
      <w:r w:rsidRPr="00033762">
        <w:rPr>
          <w:lang w:val="en-IN"/>
        </w:rPr>
        <w:br/>
        <w:t xml:space="preserve">To find the mean of the 'Grade' variable classified by the 'Sex' category, utilize the </w:t>
      </w:r>
      <w:proofErr w:type="spellStart"/>
      <w:proofErr w:type="gramStart"/>
      <w:r w:rsidRPr="00033762">
        <w:rPr>
          <w:lang w:val="en-IN"/>
        </w:rPr>
        <w:t>ddply</w:t>
      </w:r>
      <w:proofErr w:type="spellEnd"/>
      <w:r w:rsidRPr="00033762">
        <w:rPr>
          <w:lang w:val="en-IN"/>
        </w:rPr>
        <w:t>(</w:t>
      </w:r>
      <w:proofErr w:type="gramEnd"/>
      <w:r w:rsidRPr="00033762">
        <w:rPr>
          <w:lang w:val="en-IN"/>
        </w:rPr>
        <w:t xml:space="preserve">) method from the </w:t>
      </w:r>
      <w:proofErr w:type="spellStart"/>
      <w:r w:rsidRPr="00033762">
        <w:rPr>
          <w:lang w:val="en-IN"/>
        </w:rPr>
        <w:t>plyr</w:t>
      </w:r>
      <w:proofErr w:type="spellEnd"/>
      <w:r w:rsidRPr="00033762">
        <w:rPr>
          <w:lang w:val="en-IN"/>
        </w:rPr>
        <w:t xml:space="preserve"> package. The outcome is kept in </w:t>
      </w:r>
      <w:proofErr w:type="spellStart"/>
      <w:r w:rsidRPr="00033762">
        <w:rPr>
          <w:lang w:val="en-IN"/>
        </w:rPr>
        <w:t>Student_Average</w:t>
      </w:r>
      <w:proofErr w:type="spellEnd"/>
      <w:r w:rsidRPr="00033762">
        <w:rPr>
          <w:lang w:val="en-IN"/>
        </w:rPr>
        <w:t>, a data frame.</w:t>
      </w:r>
    </w:p>
    <w:p w14:paraId="36385376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29E6A6DE" w14:textId="77777777" w:rsidR="00033762" w:rsidRPr="00033762" w:rsidRDefault="00033762" w:rsidP="00033762">
      <w:pPr>
        <w:rPr>
          <w:lang w:val="en-IN"/>
        </w:rPr>
      </w:pPr>
      <w:r w:rsidRPr="00033762">
        <w:rPr>
          <w:b/>
          <w:bCs/>
          <w:lang w:val="en-IN"/>
        </w:rPr>
        <w:t>Composing Results to a File:</w:t>
      </w:r>
      <w:r w:rsidRPr="00033762">
        <w:rPr>
          <w:lang w:val="en-IN"/>
        </w:rPr>
        <w:br/>
        <w:t xml:space="preserve">The </w:t>
      </w:r>
      <w:proofErr w:type="spellStart"/>
      <w:r w:rsidRPr="00033762">
        <w:rPr>
          <w:lang w:val="en-IN"/>
        </w:rPr>
        <w:t>Student_Average</w:t>
      </w:r>
      <w:proofErr w:type="spellEnd"/>
      <w:r w:rsidRPr="00033762">
        <w:rPr>
          <w:lang w:val="en-IN"/>
        </w:rPr>
        <w:t xml:space="preserve"> data frame is written to a text file called "StudentAverage.txt" using the </w:t>
      </w:r>
      <w:proofErr w:type="spellStart"/>
      <w:proofErr w:type="gramStart"/>
      <w:r w:rsidRPr="00033762">
        <w:rPr>
          <w:lang w:val="en-IN"/>
        </w:rPr>
        <w:t>write.table</w:t>
      </w:r>
      <w:proofErr w:type="spellEnd"/>
      <w:proofErr w:type="gramEnd"/>
      <w:r w:rsidRPr="00033762">
        <w:rPr>
          <w:lang w:val="en-IN"/>
        </w:rPr>
        <w:t>() function. Row names are excluded (</w:t>
      </w:r>
      <w:proofErr w:type="spellStart"/>
      <w:proofErr w:type="gramStart"/>
      <w:r w:rsidRPr="00033762">
        <w:rPr>
          <w:lang w:val="en-IN"/>
        </w:rPr>
        <w:t>row.names</w:t>
      </w:r>
      <w:proofErr w:type="spellEnd"/>
      <w:proofErr w:type="gramEnd"/>
      <w:r w:rsidRPr="00033762">
        <w:rPr>
          <w:lang w:val="en-IN"/>
        </w:rPr>
        <w:t xml:space="preserve"> = FALSE) and the data is separated by commas (</w:t>
      </w:r>
      <w:proofErr w:type="spellStart"/>
      <w:r w:rsidRPr="00033762">
        <w:rPr>
          <w:lang w:val="en-IN"/>
        </w:rPr>
        <w:t>sep</w:t>
      </w:r>
      <w:proofErr w:type="spellEnd"/>
      <w:r w:rsidRPr="00033762">
        <w:rPr>
          <w:lang w:val="en-IN"/>
        </w:rPr>
        <w:t xml:space="preserve"> = ",").</w:t>
      </w:r>
    </w:p>
    <w:p w14:paraId="7B337718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br/>
      </w:r>
      <w:r w:rsidRPr="00033762">
        <w:rPr>
          <w:b/>
          <w:bCs/>
          <w:lang w:val="en-IN"/>
        </w:rPr>
        <w:t>Data Filtering to Remove '</w:t>
      </w:r>
      <w:proofErr w:type="spellStart"/>
      <w:r w:rsidRPr="00033762">
        <w:rPr>
          <w:b/>
          <w:bCs/>
          <w:lang w:val="en-IN"/>
        </w:rPr>
        <w:t>i</w:t>
      </w:r>
      <w:proofErr w:type="spellEnd"/>
      <w:r w:rsidRPr="00033762">
        <w:rPr>
          <w:b/>
          <w:bCs/>
          <w:lang w:val="en-IN"/>
        </w:rPr>
        <w:t>' from Names:</w:t>
      </w:r>
      <w:r w:rsidRPr="00033762">
        <w:rPr>
          <w:lang w:val="en-IN"/>
        </w:rPr>
        <w:br/>
      </w:r>
      <w:r w:rsidRPr="00033762">
        <w:rPr>
          <w:lang w:val="en-IN"/>
        </w:rPr>
        <w:lastRenderedPageBreak/>
        <w:t xml:space="preserve">The </w:t>
      </w:r>
      <w:proofErr w:type="gramStart"/>
      <w:r w:rsidRPr="00033762">
        <w:rPr>
          <w:lang w:val="en-IN"/>
        </w:rPr>
        <w:t>subset(</w:t>
      </w:r>
      <w:proofErr w:type="gramEnd"/>
      <w:r w:rsidRPr="00033762">
        <w:rPr>
          <w:lang w:val="en-IN"/>
        </w:rPr>
        <w:t>) method is used to filter the original dataset (</w:t>
      </w:r>
      <w:proofErr w:type="spellStart"/>
      <w:r w:rsidRPr="00033762">
        <w:rPr>
          <w:lang w:val="en-IN"/>
        </w:rPr>
        <w:t>Data_Student</w:t>
      </w:r>
      <w:proofErr w:type="spellEnd"/>
      <w:r w:rsidRPr="00033762">
        <w:rPr>
          <w:lang w:val="en-IN"/>
        </w:rPr>
        <w:t>) so that only rows with the letter '</w:t>
      </w:r>
      <w:proofErr w:type="spellStart"/>
      <w:r w:rsidRPr="00033762">
        <w:rPr>
          <w:lang w:val="en-IN"/>
        </w:rPr>
        <w:t>i</w:t>
      </w:r>
      <w:proofErr w:type="spellEnd"/>
      <w:r w:rsidRPr="00033762">
        <w:rPr>
          <w:lang w:val="en-IN"/>
        </w:rPr>
        <w:t xml:space="preserve">' in the 'Name' column are included. This part is in a brand-new data frame called </w:t>
      </w:r>
      <w:proofErr w:type="spellStart"/>
      <w:r w:rsidRPr="00033762">
        <w:rPr>
          <w:lang w:val="en-IN"/>
        </w:rPr>
        <w:t>i_students</w:t>
      </w:r>
      <w:proofErr w:type="spellEnd"/>
      <w:r w:rsidRPr="00033762">
        <w:rPr>
          <w:lang w:val="en-IN"/>
        </w:rPr>
        <w:t>.</w:t>
      </w:r>
    </w:p>
    <w:p w14:paraId="109C53B0" w14:textId="006CDC8B" w:rsidR="00033762" w:rsidRPr="00033762" w:rsidRDefault="00033762" w:rsidP="00033762">
      <w:pPr>
        <w:rPr>
          <w:lang w:val="en-IN"/>
        </w:rPr>
      </w:pPr>
    </w:p>
    <w:p w14:paraId="584353E3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br/>
      </w:r>
      <w:r w:rsidRPr="00033762">
        <w:rPr>
          <w:b/>
          <w:bCs/>
          <w:lang w:val="en-IN"/>
        </w:rPr>
        <w:t>Transferring Names with a '</w:t>
      </w:r>
      <w:proofErr w:type="spellStart"/>
      <w:r w:rsidRPr="00033762">
        <w:rPr>
          <w:b/>
          <w:bCs/>
          <w:lang w:val="en-IN"/>
        </w:rPr>
        <w:t>i</w:t>
      </w:r>
      <w:proofErr w:type="spellEnd"/>
      <w:r w:rsidRPr="00033762">
        <w:rPr>
          <w:b/>
          <w:bCs/>
          <w:lang w:val="en-IN"/>
        </w:rPr>
        <w:t>' to a CSV File:</w:t>
      </w:r>
      <w:r w:rsidRPr="00033762">
        <w:rPr>
          <w:lang w:val="en-IN"/>
        </w:rPr>
        <w:br/>
        <w:t xml:space="preserve">The 'Name' column of the </w:t>
      </w:r>
      <w:proofErr w:type="spellStart"/>
      <w:r w:rsidRPr="00033762">
        <w:rPr>
          <w:lang w:val="en-IN"/>
        </w:rPr>
        <w:t>i_students</w:t>
      </w:r>
      <w:proofErr w:type="spellEnd"/>
      <w:r w:rsidRPr="00033762">
        <w:rPr>
          <w:lang w:val="en-IN"/>
        </w:rPr>
        <w:t xml:space="preserve"> data frame is written to a CSV file called "i_students_names.csv" using the </w:t>
      </w:r>
      <w:proofErr w:type="gramStart"/>
      <w:r w:rsidRPr="00033762">
        <w:rPr>
          <w:lang w:val="en-IN"/>
        </w:rPr>
        <w:t>write.csv(</w:t>
      </w:r>
      <w:proofErr w:type="gramEnd"/>
      <w:r w:rsidRPr="00033762">
        <w:rPr>
          <w:lang w:val="en-IN"/>
        </w:rPr>
        <w:t>) function. Row names are not included in the result.</w:t>
      </w:r>
    </w:p>
    <w:p w14:paraId="29F61A36" w14:textId="77777777" w:rsidR="00033762" w:rsidRPr="00033762" w:rsidRDefault="00033762" w:rsidP="00033762">
      <w:pPr>
        <w:rPr>
          <w:lang w:val="en-IN"/>
        </w:rPr>
      </w:pPr>
      <w:r w:rsidRPr="00033762">
        <w:rPr>
          <w:lang w:val="en-IN"/>
        </w:rPr>
        <w:t> </w:t>
      </w:r>
    </w:p>
    <w:p w14:paraId="61584EED" w14:textId="77777777" w:rsidR="00033762" w:rsidRPr="00033762" w:rsidRDefault="00033762" w:rsidP="00033762">
      <w:pPr>
        <w:rPr>
          <w:lang w:val="en-IN"/>
        </w:rPr>
      </w:pPr>
      <w:r w:rsidRPr="00033762">
        <w:rPr>
          <w:b/>
          <w:bCs/>
          <w:lang w:val="en-IN"/>
        </w:rPr>
        <w:t xml:space="preserve">Writing a CSV File with a Filtered Dataset Making use of </w:t>
      </w:r>
      <w:proofErr w:type="spellStart"/>
      <w:proofErr w:type="gramStart"/>
      <w:r w:rsidRPr="00033762">
        <w:rPr>
          <w:b/>
          <w:bCs/>
          <w:lang w:val="en-IN"/>
        </w:rPr>
        <w:t>file.Subset</w:t>
      </w:r>
      <w:proofErr w:type="spellEnd"/>
      <w:proofErr w:type="gramEnd"/>
      <w:r w:rsidRPr="00033762">
        <w:rPr>
          <w:b/>
          <w:bCs/>
          <w:lang w:val="en-IN"/>
        </w:rPr>
        <w:t>() and choose():</w:t>
      </w:r>
      <w:r w:rsidRPr="00033762">
        <w:rPr>
          <w:lang w:val="en-IN"/>
        </w:rPr>
        <w:br/>
        <w:t xml:space="preserve">The </w:t>
      </w:r>
      <w:proofErr w:type="spellStart"/>
      <w:r w:rsidRPr="00033762">
        <w:rPr>
          <w:lang w:val="en-IN"/>
        </w:rPr>
        <w:t>i_students</w:t>
      </w:r>
      <w:proofErr w:type="spellEnd"/>
      <w:r w:rsidRPr="00033762">
        <w:rPr>
          <w:lang w:val="en-IN"/>
        </w:rPr>
        <w:t xml:space="preserve"> data frame is written to a CSV file called "Datasubset.csv" using the write.csv() function. The user is prompted to select the location where the file will be saved using the </w:t>
      </w:r>
      <w:proofErr w:type="spellStart"/>
      <w:proofErr w:type="gramStart"/>
      <w:r w:rsidRPr="00033762">
        <w:rPr>
          <w:lang w:val="en-IN"/>
        </w:rPr>
        <w:t>file.choose</w:t>
      </w:r>
      <w:proofErr w:type="spellEnd"/>
      <w:proofErr w:type="gramEnd"/>
      <w:r w:rsidRPr="00033762">
        <w:rPr>
          <w:lang w:val="en-IN"/>
        </w:rPr>
        <w:t>() function. Commas are used to separate the data (</w:t>
      </w:r>
      <w:proofErr w:type="spellStart"/>
      <w:r w:rsidRPr="00033762">
        <w:rPr>
          <w:lang w:val="en-IN"/>
        </w:rPr>
        <w:t>sep</w:t>
      </w:r>
      <w:proofErr w:type="spellEnd"/>
      <w:r w:rsidRPr="00033762">
        <w:rPr>
          <w:lang w:val="en-IN"/>
        </w:rPr>
        <w:t xml:space="preserve"> = ",").</w:t>
      </w:r>
    </w:p>
    <w:p w14:paraId="32E817AC" w14:textId="77777777" w:rsidR="00033762" w:rsidRPr="00033762" w:rsidRDefault="00033762" w:rsidP="00033762">
      <w:pPr>
        <w:rPr>
          <w:lang w:val="en-IN"/>
        </w:rPr>
      </w:pPr>
    </w:p>
    <w:p w14:paraId="0C43ED90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4376294">
    <w:abstractNumId w:val="19"/>
  </w:num>
  <w:num w:numId="2" w16cid:durableId="575166135">
    <w:abstractNumId w:val="12"/>
  </w:num>
  <w:num w:numId="3" w16cid:durableId="1490945631">
    <w:abstractNumId w:val="10"/>
  </w:num>
  <w:num w:numId="4" w16cid:durableId="1802382403">
    <w:abstractNumId w:val="21"/>
  </w:num>
  <w:num w:numId="5" w16cid:durableId="786242652">
    <w:abstractNumId w:val="13"/>
  </w:num>
  <w:num w:numId="6" w16cid:durableId="341014398">
    <w:abstractNumId w:val="16"/>
  </w:num>
  <w:num w:numId="7" w16cid:durableId="238098686">
    <w:abstractNumId w:val="18"/>
  </w:num>
  <w:num w:numId="8" w16cid:durableId="2096240121">
    <w:abstractNumId w:val="9"/>
  </w:num>
  <w:num w:numId="9" w16cid:durableId="1096755289">
    <w:abstractNumId w:val="7"/>
  </w:num>
  <w:num w:numId="10" w16cid:durableId="1020207294">
    <w:abstractNumId w:val="6"/>
  </w:num>
  <w:num w:numId="11" w16cid:durableId="287861225">
    <w:abstractNumId w:val="5"/>
  </w:num>
  <w:num w:numId="12" w16cid:durableId="1683387393">
    <w:abstractNumId w:val="4"/>
  </w:num>
  <w:num w:numId="13" w16cid:durableId="1018047062">
    <w:abstractNumId w:val="8"/>
  </w:num>
  <w:num w:numId="14" w16cid:durableId="1844855737">
    <w:abstractNumId w:val="3"/>
  </w:num>
  <w:num w:numId="15" w16cid:durableId="1557668376">
    <w:abstractNumId w:val="2"/>
  </w:num>
  <w:num w:numId="16" w16cid:durableId="1625848901">
    <w:abstractNumId w:val="1"/>
  </w:num>
  <w:num w:numId="17" w16cid:durableId="1753165838">
    <w:abstractNumId w:val="0"/>
  </w:num>
  <w:num w:numId="18" w16cid:durableId="1435324591">
    <w:abstractNumId w:val="14"/>
  </w:num>
  <w:num w:numId="19" w16cid:durableId="1436898161">
    <w:abstractNumId w:val="15"/>
  </w:num>
  <w:num w:numId="20" w16cid:durableId="1743983379">
    <w:abstractNumId w:val="20"/>
  </w:num>
  <w:num w:numId="21" w16cid:durableId="29692906">
    <w:abstractNumId w:val="17"/>
  </w:num>
  <w:num w:numId="22" w16cid:durableId="948900649">
    <w:abstractNumId w:val="11"/>
  </w:num>
  <w:num w:numId="23" w16cid:durableId="15738103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62"/>
    <w:rsid w:val="00033762"/>
    <w:rsid w:val="00645252"/>
    <w:rsid w:val="006D3D74"/>
    <w:rsid w:val="0083569A"/>
    <w:rsid w:val="008A57C6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E5A"/>
  <w15:chartTrackingRefBased/>
  <w15:docId w15:val="{8CB55148-E240-4E39-AE16-394B6545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%20KAREN\AppData\Local\Microsoft\Office\16.0\DTS\en-IN%7b02073D4A-E313-4812-8E4B-5C1B65F8077E%7d\%7b269977F6-B717-48AF-AF94-AF8CDC5B86B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{269977F6-B717-48AF-AF94-AF8CDC5B86BC}tf02786999_win32</Template>
  <TotalTime>4</TotalTime>
  <Pages>2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KAREN</dc:creator>
  <cp:keywords/>
  <dc:description/>
  <cp:lastModifiedBy>Mary Karen</cp:lastModifiedBy>
  <cp:revision>1</cp:revision>
  <dcterms:created xsi:type="dcterms:W3CDTF">2024-10-20T01:50:00Z</dcterms:created>
  <dcterms:modified xsi:type="dcterms:W3CDTF">2024-10-20T01:54:00Z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