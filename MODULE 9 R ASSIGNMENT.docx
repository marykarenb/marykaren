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9991" w14:textId="77777777" w:rsidR="00383015" w:rsidRPr="00383015" w:rsidRDefault="00383015" w:rsidP="00383015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83015">
        <w:rPr>
          <w:b/>
          <w:bCs/>
          <w:sz w:val="32"/>
          <w:szCs w:val="32"/>
          <w:u w:val="single"/>
          <w:lang w:val="en-IN"/>
        </w:rPr>
        <w:t>MODULE 9 R ASSIGNMENT</w:t>
      </w:r>
    </w:p>
    <w:p w14:paraId="566B0662" w14:textId="77777777" w:rsidR="00383015" w:rsidRDefault="00383015" w:rsidP="00383015">
      <w:pPr>
        <w:rPr>
          <w:b/>
          <w:bCs/>
          <w:lang w:val="en-IN"/>
        </w:rPr>
      </w:pPr>
    </w:p>
    <w:p w14:paraId="7EDD6DD4" w14:textId="4BFA2505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# Load the iris dataset</w:t>
      </w:r>
    </w:p>
    <w:p w14:paraId="0FCB5155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data(iris)</w:t>
      </w:r>
    </w:p>
    <w:p w14:paraId="05FBF257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</w:t>
      </w:r>
    </w:p>
    <w:p w14:paraId="2D8C9985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# Basic scatter plot</w:t>
      </w:r>
    </w:p>
    <w:p w14:paraId="05EA59B6" w14:textId="77777777" w:rsidR="00383015" w:rsidRPr="00383015" w:rsidRDefault="00383015" w:rsidP="00383015">
      <w:pPr>
        <w:rPr>
          <w:lang w:val="en-IN"/>
        </w:rPr>
      </w:pPr>
      <w:proofErr w:type="gramStart"/>
      <w:r w:rsidRPr="00383015">
        <w:rPr>
          <w:lang w:val="en-IN"/>
        </w:rPr>
        <w:t>plot(</w:t>
      </w:r>
      <w:proofErr w:type="spellStart"/>
      <w:proofErr w:type="gramEnd"/>
      <w:r w:rsidRPr="00383015">
        <w:rPr>
          <w:lang w:val="en-IN"/>
        </w:rPr>
        <w:t>iris$Sepal.Length</w:t>
      </w:r>
      <w:proofErr w:type="spellEnd"/>
      <w:r w:rsidRPr="00383015">
        <w:rPr>
          <w:lang w:val="en-IN"/>
        </w:rPr>
        <w:t xml:space="preserve">, </w:t>
      </w:r>
      <w:proofErr w:type="spellStart"/>
      <w:r w:rsidRPr="00383015">
        <w:rPr>
          <w:lang w:val="en-IN"/>
        </w:rPr>
        <w:t>iris$Sepal.Width</w:t>
      </w:r>
      <w:proofErr w:type="spellEnd"/>
      <w:r w:rsidRPr="00383015">
        <w:rPr>
          <w:lang w:val="en-IN"/>
        </w:rPr>
        <w:t>,</w:t>
      </w:r>
    </w:p>
    <w:p w14:paraId="0A805F28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   </w:t>
      </w:r>
      <w:proofErr w:type="spellStart"/>
      <w:r w:rsidRPr="00383015">
        <w:rPr>
          <w:lang w:val="en-IN"/>
        </w:rPr>
        <w:t>xlab</w:t>
      </w:r>
      <w:proofErr w:type="spellEnd"/>
      <w:r w:rsidRPr="00383015">
        <w:rPr>
          <w:lang w:val="en-IN"/>
        </w:rPr>
        <w:t xml:space="preserve"> = "Sepal Length", </w:t>
      </w:r>
      <w:proofErr w:type="spellStart"/>
      <w:r w:rsidRPr="00383015">
        <w:rPr>
          <w:lang w:val="en-IN"/>
        </w:rPr>
        <w:t>ylab</w:t>
      </w:r>
      <w:proofErr w:type="spellEnd"/>
      <w:r w:rsidRPr="00383015">
        <w:rPr>
          <w:lang w:val="en-IN"/>
        </w:rPr>
        <w:t xml:space="preserve"> = "Sepal Width",</w:t>
      </w:r>
    </w:p>
    <w:p w14:paraId="79CF324E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   main = "Sepal Length vs Sepal Width")</w:t>
      </w:r>
    </w:p>
    <w:p w14:paraId="1CC9E40E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</w:t>
      </w:r>
    </w:p>
    <w:p w14:paraId="083EC189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# Load lattice package</w:t>
      </w:r>
    </w:p>
    <w:p w14:paraId="6A934D14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library(lattice)</w:t>
      </w:r>
    </w:p>
    <w:p w14:paraId="3000EDD4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</w:t>
      </w:r>
    </w:p>
    <w:p w14:paraId="2EB0B7A2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# Lattice plot</w:t>
      </w:r>
    </w:p>
    <w:p w14:paraId="4C817E9E" w14:textId="77777777" w:rsidR="00383015" w:rsidRPr="00383015" w:rsidRDefault="00383015" w:rsidP="00383015">
      <w:pPr>
        <w:rPr>
          <w:lang w:val="en-IN"/>
        </w:rPr>
      </w:pPr>
      <w:proofErr w:type="spellStart"/>
      <w:proofErr w:type="gramStart"/>
      <w:r w:rsidRPr="00383015">
        <w:rPr>
          <w:lang w:val="en-IN"/>
        </w:rPr>
        <w:t>xyplot</w:t>
      </w:r>
      <w:proofErr w:type="spellEnd"/>
      <w:r w:rsidRPr="00383015">
        <w:rPr>
          <w:lang w:val="en-IN"/>
        </w:rPr>
        <w:t>(</w:t>
      </w:r>
      <w:proofErr w:type="spellStart"/>
      <w:proofErr w:type="gramEnd"/>
      <w:r w:rsidRPr="00383015">
        <w:rPr>
          <w:lang w:val="en-IN"/>
        </w:rPr>
        <w:t>iris$Sepal.Length</w:t>
      </w:r>
      <w:proofErr w:type="spellEnd"/>
      <w:r w:rsidRPr="00383015">
        <w:rPr>
          <w:lang w:val="en-IN"/>
        </w:rPr>
        <w:t xml:space="preserve"> ~ </w:t>
      </w:r>
      <w:proofErr w:type="spellStart"/>
      <w:r w:rsidRPr="00383015">
        <w:rPr>
          <w:lang w:val="en-IN"/>
        </w:rPr>
        <w:t>iris$Sepal.Width</w:t>
      </w:r>
      <w:proofErr w:type="spellEnd"/>
      <w:r w:rsidRPr="00383015">
        <w:rPr>
          <w:lang w:val="en-IN"/>
        </w:rPr>
        <w:t>,</w:t>
      </w:r>
    </w:p>
    <w:p w14:paraId="1EE35927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     </w:t>
      </w:r>
      <w:proofErr w:type="spellStart"/>
      <w:r w:rsidRPr="00383015">
        <w:rPr>
          <w:lang w:val="en-IN"/>
        </w:rPr>
        <w:t>xlab</w:t>
      </w:r>
      <w:proofErr w:type="spellEnd"/>
      <w:r w:rsidRPr="00383015">
        <w:rPr>
          <w:lang w:val="en-IN"/>
        </w:rPr>
        <w:t xml:space="preserve"> = "Sepal Width", </w:t>
      </w:r>
      <w:proofErr w:type="spellStart"/>
      <w:r w:rsidRPr="00383015">
        <w:rPr>
          <w:lang w:val="en-IN"/>
        </w:rPr>
        <w:t>ylab</w:t>
      </w:r>
      <w:proofErr w:type="spellEnd"/>
      <w:r w:rsidRPr="00383015">
        <w:rPr>
          <w:lang w:val="en-IN"/>
        </w:rPr>
        <w:t xml:space="preserve"> = "Sepal Length",</w:t>
      </w:r>
    </w:p>
    <w:p w14:paraId="12DFFA46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     main = "Sepal Length vs Sepal Width")</w:t>
      </w:r>
    </w:p>
    <w:p w14:paraId="3590FF62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</w:t>
      </w:r>
    </w:p>
    <w:p w14:paraId="16A23609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</w:t>
      </w:r>
    </w:p>
    <w:p w14:paraId="67FFAC2B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# Load the ggplot2 package</w:t>
      </w:r>
    </w:p>
    <w:p w14:paraId="567CD09A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library(ggplot2)</w:t>
      </w:r>
    </w:p>
    <w:p w14:paraId="0D5B7BC4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</w:t>
      </w:r>
    </w:p>
    <w:p w14:paraId="09A7BD30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# Scatter plot with ggplot2</w:t>
      </w:r>
    </w:p>
    <w:p w14:paraId="031189A5" w14:textId="77777777" w:rsidR="00383015" w:rsidRPr="00383015" w:rsidRDefault="00383015" w:rsidP="00383015">
      <w:pPr>
        <w:rPr>
          <w:lang w:val="en-IN"/>
        </w:rPr>
      </w:pPr>
      <w:proofErr w:type="spellStart"/>
      <w:proofErr w:type="gramStart"/>
      <w:r w:rsidRPr="00383015">
        <w:rPr>
          <w:lang w:val="en-IN"/>
        </w:rPr>
        <w:t>ggplot</w:t>
      </w:r>
      <w:proofErr w:type="spellEnd"/>
      <w:r w:rsidRPr="00383015">
        <w:rPr>
          <w:lang w:val="en-IN"/>
        </w:rPr>
        <w:t>(</w:t>
      </w:r>
      <w:proofErr w:type="gramEnd"/>
      <w:r w:rsidRPr="00383015">
        <w:rPr>
          <w:lang w:val="en-IN"/>
        </w:rPr>
        <w:t xml:space="preserve">iris, </w:t>
      </w:r>
      <w:proofErr w:type="spellStart"/>
      <w:r w:rsidRPr="00383015">
        <w:rPr>
          <w:lang w:val="en-IN"/>
        </w:rPr>
        <w:t>aes</w:t>
      </w:r>
      <w:proofErr w:type="spellEnd"/>
      <w:r w:rsidRPr="00383015">
        <w:rPr>
          <w:lang w:val="en-IN"/>
        </w:rPr>
        <w:t xml:space="preserve">(x = </w:t>
      </w:r>
      <w:proofErr w:type="spellStart"/>
      <w:r w:rsidRPr="00383015">
        <w:rPr>
          <w:lang w:val="en-IN"/>
        </w:rPr>
        <w:t>Sepal.Length</w:t>
      </w:r>
      <w:proofErr w:type="spellEnd"/>
      <w:r w:rsidRPr="00383015">
        <w:rPr>
          <w:lang w:val="en-IN"/>
        </w:rPr>
        <w:t xml:space="preserve">, y = </w:t>
      </w:r>
      <w:proofErr w:type="spellStart"/>
      <w:r w:rsidRPr="00383015">
        <w:rPr>
          <w:lang w:val="en-IN"/>
        </w:rPr>
        <w:t>Sepal.Width</w:t>
      </w:r>
      <w:proofErr w:type="spellEnd"/>
      <w:r w:rsidRPr="00383015">
        <w:rPr>
          <w:lang w:val="en-IN"/>
        </w:rPr>
        <w:t xml:space="preserve">, </w:t>
      </w:r>
      <w:proofErr w:type="spellStart"/>
      <w:r w:rsidRPr="00383015">
        <w:rPr>
          <w:lang w:val="en-IN"/>
        </w:rPr>
        <w:t>color</w:t>
      </w:r>
      <w:proofErr w:type="spellEnd"/>
      <w:r w:rsidRPr="00383015">
        <w:rPr>
          <w:lang w:val="en-IN"/>
        </w:rPr>
        <w:t xml:space="preserve"> = Species)) +</w:t>
      </w:r>
    </w:p>
    <w:p w14:paraId="52DA430D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</w:t>
      </w:r>
      <w:proofErr w:type="spellStart"/>
      <w:r w:rsidRPr="00383015">
        <w:rPr>
          <w:lang w:val="en-IN"/>
        </w:rPr>
        <w:t>geom_</w:t>
      </w:r>
      <w:proofErr w:type="gramStart"/>
      <w:r w:rsidRPr="00383015">
        <w:rPr>
          <w:lang w:val="en-IN"/>
        </w:rPr>
        <w:t>point</w:t>
      </w:r>
      <w:proofErr w:type="spellEnd"/>
      <w:r w:rsidRPr="00383015">
        <w:rPr>
          <w:lang w:val="en-IN"/>
        </w:rPr>
        <w:t>(</w:t>
      </w:r>
      <w:proofErr w:type="gramEnd"/>
      <w:r w:rsidRPr="00383015">
        <w:rPr>
          <w:lang w:val="en-IN"/>
        </w:rPr>
        <w:t>) +</w:t>
      </w:r>
    </w:p>
    <w:p w14:paraId="1A4B27D6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</w:t>
      </w:r>
      <w:proofErr w:type="gramStart"/>
      <w:r w:rsidRPr="00383015">
        <w:rPr>
          <w:lang w:val="en-IN"/>
        </w:rPr>
        <w:t>labs(</w:t>
      </w:r>
      <w:proofErr w:type="gramEnd"/>
      <w:r w:rsidRPr="00383015">
        <w:rPr>
          <w:lang w:val="en-IN"/>
        </w:rPr>
        <w:t>x = "Sepal Length", y = "Sepal Width", title = "Sepal Length vs Sepal Width with Species") +</w:t>
      </w:r>
    </w:p>
    <w:p w14:paraId="50440C9D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  </w:t>
      </w:r>
      <w:proofErr w:type="spellStart"/>
      <w:r w:rsidRPr="00383015">
        <w:rPr>
          <w:lang w:val="en-IN"/>
        </w:rPr>
        <w:t>theme_</w:t>
      </w:r>
      <w:proofErr w:type="gramStart"/>
      <w:r w:rsidRPr="00383015">
        <w:rPr>
          <w:lang w:val="en-IN"/>
        </w:rPr>
        <w:t>minimal</w:t>
      </w:r>
      <w:proofErr w:type="spellEnd"/>
      <w:r w:rsidRPr="00383015">
        <w:rPr>
          <w:lang w:val="en-IN"/>
        </w:rPr>
        <w:t>(</w:t>
      </w:r>
      <w:proofErr w:type="gramEnd"/>
      <w:r w:rsidRPr="00383015">
        <w:rPr>
          <w:lang w:val="en-IN"/>
        </w:rPr>
        <w:t>)</w:t>
      </w:r>
    </w:p>
    <w:p w14:paraId="5DA4D500" w14:textId="77777777" w:rsidR="00383015" w:rsidRPr="00383015" w:rsidRDefault="00383015" w:rsidP="00383015">
      <w:pPr>
        <w:rPr>
          <w:lang w:val="en-IN"/>
        </w:rPr>
      </w:pPr>
      <w:r w:rsidRPr="00383015">
        <w:rPr>
          <w:b/>
          <w:bCs/>
          <w:lang w:val="en-IN"/>
        </w:rPr>
        <w:t> </w:t>
      </w:r>
    </w:p>
    <w:p w14:paraId="178C4568" w14:textId="77777777" w:rsidR="00383015" w:rsidRPr="00383015" w:rsidRDefault="00383015" w:rsidP="00383015">
      <w:pPr>
        <w:rPr>
          <w:lang w:val="en-IN"/>
        </w:rPr>
      </w:pPr>
      <w:r w:rsidRPr="00383015">
        <w:rPr>
          <w:b/>
          <w:bCs/>
          <w:lang w:val="en-IN"/>
        </w:rPr>
        <w:t>Basic Scatter Plot (Base R):</w:t>
      </w:r>
      <w:r w:rsidRPr="00383015">
        <w:rPr>
          <w:lang w:val="en-IN"/>
        </w:rPr>
        <w:t> The basic R charting functions (</w:t>
      </w:r>
      <w:proofErr w:type="gramStart"/>
      <w:r w:rsidRPr="00383015">
        <w:rPr>
          <w:lang w:val="en-IN"/>
        </w:rPr>
        <w:t>plot(</w:t>
      </w:r>
      <w:proofErr w:type="gramEnd"/>
      <w:r w:rsidRPr="00383015">
        <w:rPr>
          <w:lang w:val="en-IN"/>
        </w:rPr>
        <w:t>)) are used to construct the initial plot.</w:t>
      </w:r>
      <w:r w:rsidRPr="00383015">
        <w:rPr>
          <w:lang w:val="en-IN"/>
        </w:rPr>
        <w:br/>
        <w:t>Sepal Width is plotted on the y-axis and Sepal Length on the x-axis.</w:t>
      </w:r>
      <w:r w:rsidRPr="00383015">
        <w:rPr>
          <w:lang w:val="en-IN"/>
        </w:rPr>
        <w:br/>
        <w:t>"Sepal Length vs. Sepal Width" is the plot's primary title, and the labels for the x and y axes are "Sepal Length" and "Sepal Width," respectively.</w:t>
      </w:r>
    </w:p>
    <w:p w14:paraId="7B4F698A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br/>
      </w:r>
      <w:r w:rsidRPr="00383015">
        <w:rPr>
          <w:b/>
          <w:bCs/>
          <w:lang w:val="en-IN"/>
        </w:rPr>
        <w:t>Schematic Lattice Plot:</w:t>
      </w:r>
      <w:r w:rsidRPr="00383015">
        <w:rPr>
          <w:lang w:val="en-IN"/>
        </w:rPr>
        <w:br/>
        <w:t>Loading the lattice package (library(lattice)).</w:t>
      </w:r>
      <w:r w:rsidRPr="00383015">
        <w:rPr>
          <w:lang w:val="en-IN"/>
        </w:rPr>
        <w:br/>
        <w:t xml:space="preserve">The lattice package's </w:t>
      </w:r>
      <w:proofErr w:type="spellStart"/>
      <w:proofErr w:type="gramStart"/>
      <w:r w:rsidRPr="00383015">
        <w:rPr>
          <w:lang w:val="en-IN"/>
        </w:rPr>
        <w:t>xyplot</w:t>
      </w:r>
      <w:proofErr w:type="spellEnd"/>
      <w:r w:rsidRPr="00383015">
        <w:rPr>
          <w:lang w:val="en-IN"/>
        </w:rPr>
        <w:t>(</w:t>
      </w:r>
      <w:proofErr w:type="gramEnd"/>
      <w:r w:rsidRPr="00383015">
        <w:rPr>
          <w:lang w:val="en-IN"/>
        </w:rPr>
        <w:t>) method is used to construct the second plot.</w:t>
      </w:r>
      <w:r w:rsidRPr="00383015">
        <w:rPr>
          <w:lang w:val="en-IN"/>
        </w:rPr>
        <w:br/>
        <w:t>Sepal Width is plotted on the x-axis and Sepal Length on the y-axis (notice the axes are reversed from the first plot).</w:t>
      </w:r>
    </w:p>
    <w:p w14:paraId="3090CD44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t>The plot's primary title is "Sepal Length vs. Sepal Width," and the labels for the x and y axes are "Sepal Width and Sepal Length," respectively.</w:t>
      </w:r>
    </w:p>
    <w:p w14:paraId="3E1F868A" w14:textId="77777777" w:rsidR="00383015" w:rsidRPr="00383015" w:rsidRDefault="00383015" w:rsidP="00383015">
      <w:pPr>
        <w:rPr>
          <w:lang w:val="en-IN"/>
        </w:rPr>
      </w:pPr>
      <w:r w:rsidRPr="00383015">
        <w:rPr>
          <w:lang w:val="en-IN"/>
        </w:rPr>
        <w:br/>
      </w:r>
      <w:r w:rsidRPr="00383015">
        <w:rPr>
          <w:b/>
          <w:bCs/>
          <w:lang w:val="en-IN"/>
        </w:rPr>
        <w:t>ggplot2: Disk Plot:</w:t>
      </w:r>
      <w:r w:rsidRPr="00383015">
        <w:rPr>
          <w:lang w:val="en-IN"/>
        </w:rPr>
        <w:br/>
        <w:t>The package library(ggplot2) is loaded, containing ggplot2.</w:t>
      </w:r>
      <w:r w:rsidRPr="00383015">
        <w:rPr>
          <w:lang w:val="en-IN"/>
        </w:rPr>
        <w:br/>
        <w:t xml:space="preserve">The </w:t>
      </w:r>
      <w:proofErr w:type="spellStart"/>
      <w:r w:rsidRPr="00383015">
        <w:rPr>
          <w:lang w:val="en-IN"/>
        </w:rPr>
        <w:t>ggplot</w:t>
      </w:r>
      <w:proofErr w:type="spellEnd"/>
      <w:r w:rsidRPr="00383015">
        <w:rPr>
          <w:lang w:val="en-IN"/>
        </w:rPr>
        <w:t>() function from the ggplot2 package is used to construct the third plot.</w:t>
      </w:r>
      <w:r w:rsidRPr="00383015">
        <w:rPr>
          <w:lang w:val="en-IN"/>
        </w:rPr>
        <w:br/>
        <w:t xml:space="preserve">With dots </w:t>
      </w:r>
      <w:proofErr w:type="spellStart"/>
      <w:r w:rsidRPr="00383015">
        <w:rPr>
          <w:lang w:val="en-IN"/>
        </w:rPr>
        <w:t>colored</w:t>
      </w:r>
      <w:proofErr w:type="spellEnd"/>
      <w:r w:rsidRPr="00383015">
        <w:rPr>
          <w:lang w:val="en-IN"/>
        </w:rPr>
        <w:t xml:space="preserve"> by species, it plots sepal length on the x-axis and sepal width on the y-axis.</w:t>
      </w:r>
      <w:r w:rsidRPr="00383015">
        <w:rPr>
          <w:lang w:val="en-IN"/>
        </w:rPr>
        <w:br/>
        <w:t xml:space="preserve">"Sepal Length vs. Sepal Width with Species" is the plot's primary title, while the labels for the x and y </w:t>
      </w:r>
      <w:r w:rsidRPr="00383015">
        <w:rPr>
          <w:lang w:val="en-IN"/>
        </w:rPr>
        <w:lastRenderedPageBreak/>
        <w:t>axes are "Sepal Length" and "Sepal Width" respectively.</w:t>
      </w:r>
      <w:r w:rsidRPr="00383015">
        <w:rPr>
          <w:lang w:val="en-IN"/>
        </w:rPr>
        <w:br/>
        <w:t xml:space="preserve">Furthermore, </w:t>
      </w:r>
      <w:proofErr w:type="spellStart"/>
      <w:r w:rsidRPr="00383015">
        <w:rPr>
          <w:lang w:val="en-IN"/>
        </w:rPr>
        <w:t>theme_minimal</w:t>
      </w:r>
      <w:proofErr w:type="spellEnd"/>
      <w:r w:rsidRPr="00383015">
        <w:rPr>
          <w:lang w:val="en-IN"/>
        </w:rPr>
        <w:t>() is used to set the theme to "minimal".</w:t>
      </w:r>
    </w:p>
    <w:p w14:paraId="7D58E588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50672251">
    <w:abstractNumId w:val="19"/>
  </w:num>
  <w:num w:numId="2" w16cid:durableId="727656071">
    <w:abstractNumId w:val="12"/>
  </w:num>
  <w:num w:numId="3" w16cid:durableId="2021269998">
    <w:abstractNumId w:val="10"/>
  </w:num>
  <w:num w:numId="4" w16cid:durableId="1637905381">
    <w:abstractNumId w:val="21"/>
  </w:num>
  <w:num w:numId="5" w16cid:durableId="2020814325">
    <w:abstractNumId w:val="13"/>
  </w:num>
  <w:num w:numId="6" w16cid:durableId="1642073348">
    <w:abstractNumId w:val="16"/>
  </w:num>
  <w:num w:numId="7" w16cid:durableId="1918053175">
    <w:abstractNumId w:val="18"/>
  </w:num>
  <w:num w:numId="8" w16cid:durableId="1916697965">
    <w:abstractNumId w:val="9"/>
  </w:num>
  <w:num w:numId="9" w16cid:durableId="1164323983">
    <w:abstractNumId w:val="7"/>
  </w:num>
  <w:num w:numId="10" w16cid:durableId="350496055">
    <w:abstractNumId w:val="6"/>
  </w:num>
  <w:num w:numId="11" w16cid:durableId="1042826311">
    <w:abstractNumId w:val="5"/>
  </w:num>
  <w:num w:numId="12" w16cid:durableId="580675069">
    <w:abstractNumId w:val="4"/>
  </w:num>
  <w:num w:numId="13" w16cid:durableId="1167550581">
    <w:abstractNumId w:val="8"/>
  </w:num>
  <w:num w:numId="14" w16cid:durableId="1513374013">
    <w:abstractNumId w:val="3"/>
  </w:num>
  <w:num w:numId="15" w16cid:durableId="249236293">
    <w:abstractNumId w:val="2"/>
  </w:num>
  <w:num w:numId="16" w16cid:durableId="347369892">
    <w:abstractNumId w:val="1"/>
  </w:num>
  <w:num w:numId="17" w16cid:durableId="302273395">
    <w:abstractNumId w:val="0"/>
  </w:num>
  <w:num w:numId="18" w16cid:durableId="217522705">
    <w:abstractNumId w:val="14"/>
  </w:num>
  <w:num w:numId="19" w16cid:durableId="1609893970">
    <w:abstractNumId w:val="15"/>
  </w:num>
  <w:num w:numId="20" w16cid:durableId="1200901252">
    <w:abstractNumId w:val="20"/>
  </w:num>
  <w:num w:numId="21" w16cid:durableId="636645025">
    <w:abstractNumId w:val="17"/>
  </w:num>
  <w:num w:numId="22" w16cid:durableId="593516349">
    <w:abstractNumId w:val="11"/>
  </w:num>
  <w:num w:numId="23" w16cid:durableId="944042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15"/>
    <w:rsid w:val="00027E58"/>
    <w:rsid w:val="0038301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994B"/>
  <w15:chartTrackingRefBased/>
  <w15:docId w15:val="{6A1E7AF4-688E-46E1-9AC6-6373B1E5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%20KAREN\AppData\Local\Microsoft\Office\16.0\DTS\en-IN%7b02073D4A-E313-4812-8E4B-5C1B65F8077E%7d\%7b269977F6-B717-48AF-AF94-AF8CDC5B86B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{269977F6-B717-48AF-AF94-AF8CDC5B86BC}tf02786999_win32</Template>
  <TotalTime>2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KAREN</dc:creator>
  <cp:keywords/>
  <dc:description/>
  <cp:lastModifiedBy>Mary Karen</cp:lastModifiedBy>
  <cp:revision>1</cp:revision>
  <dcterms:created xsi:type="dcterms:W3CDTF">2024-10-28T02:18:00Z</dcterms:created>
  <dcterms:modified xsi:type="dcterms:W3CDTF">2024-10-28T02:20:00Z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