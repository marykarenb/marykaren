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3FC3C" w14:textId="0D6E8355" w:rsidR="006A0955" w:rsidRDefault="006A0955" w:rsidP="006A0955">
      <w:pPr>
        <w:jc w:val="center"/>
        <w:rPr>
          <w:rFonts w:cstheme="minorHAnsi"/>
          <w:sz w:val="28"/>
          <w:szCs w:val="28"/>
          <w:lang w:val="en-IN"/>
        </w:rPr>
      </w:pPr>
      <w:r w:rsidRPr="006A0955">
        <w:rPr>
          <w:rFonts w:cstheme="minorHAnsi"/>
          <w:b/>
          <w:bCs/>
          <w:sz w:val="28"/>
          <w:szCs w:val="28"/>
          <w:u w:val="single"/>
          <w:lang w:val="en-IN"/>
        </w:rPr>
        <w:t>Module 10 R ASSIGNMENT</w:t>
      </w:r>
    </w:p>
    <w:p w14:paraId="36A25A49" w14:textId="77777777" w:rsidR="006A0955" w:rsidRDefault="006A0955" w:rsidP="006A0955">
      <w:pPr>
        <w:rPr>
          <w:rFonts w:cstheme="minorHAnsi"/>
          <w:sz w:val="28"/>
          <w:szCs w:val="28"/>
          <w:lang w:val="en-IN"/>
        </w:rPr>
      </w:pPr>
    </w:p>
    <w:p w14:paraId="2C70CE0F" w14:textId="0F4073AD" w:rsidR="006A0955" w:rsidRPr="006A0955" w:rsidRDefault="006A0955" w:rsidP="006A0955">
      <w:pPr>
        <w:rPr>
          <w:rFonts w:cstheme="minorHAnsi"/>
          <w:sz w:val="28"/>
          <w:szCs w:val="28"/>
          <w:lang w:val="en-IN"/>
        </w:rPr>
      </w:pPr>
      <w:r w:rsidRPr="006A0955">
        <w:rPr>
          <w:rFonts w:cstheme="minorHAnsi"/>
          <w:sz w:val="28"/>
          <w:szCs w:val="28"/>
          <w:lang w:val="en-IN"/>
        </w:rPr>
        <w:t xml:space="preserve">Package: </w:t>
      </w:r>
      <w:r w:rsidRPr="006A0955">
        <w:rPr>
          <w:rFonts w:cstheme="minorHAnsi"/>
          <w:sz w:val="28"/>
          <w:szCs w:val="28"/>
          <w:lang w:val="en-IN"/>
        </w:rPr>
        <w:t>Mary</w:t>
      </w:r>
    </w:p>
    <w:p w14:paraId="051351C6" w14:textId="77777777" w:rsidR="006A0955" w:rsidRPr="006A0955" w:rsidRDefault="006A0955" w:rsidP="006A0955">
      <w:pPr>
        <w:rPr>
          <w:rFonts w:cstheme="minorHAnsi"/>
          <w:sz w:val="28"/>
          <w:szCs w:val="28"/>
          <w:lang w:val="en-IN"/>
        </w:rPr>
      </w:pPr>
    </w:p>
    <w:p w14:paraId="7E9DCE64" w14:textId="77777777" w:rsidR="006A0955" w:rsidRPr="006A0955" w:rsidRDefault="006A0955" w:rsidP="006A0955">
      <w:pPr>
        <w:rPr>
          <w:rFonts w:cstheme="minorHAnsi"/>
          <w:sz w:val="28"/>
          <w:szCs w:val="28"/>
          <w:lang w:val="en-IN"/>
        </w:rPr>
      </w:pPr>
      <w:r w:rsidRPr="006A0955">
        <w:rPr>
          <w:rFonts w:cstheme="minorHAnsi"/>
          <w:sz w:val="28"/>
          <w:szCs w:val="28"/>
          <w:lang w:val="en-IN"/>
        </w:rPr>
        <w:t>Title: Simplifying Part-Time Job Management in R</w:t>
      </w:r>
    </w:p>
    <w:p w14:paraId="4D419339" w14:textId="77777777" w:rsidR="006A0955" w:rsidRPr="006A0955" w:rsidRDefault="006A0955" w:rsidP="006A0955">
      <w:pPr>
        <w:rPr>
          <w:rFonts w:cstheme="minorHAnsi"/>
          <w:sz w:val="28"/>
          <w:szCs w:val="28"/>
          <w:lang w:val="en-IN"/>
        </w:rPr>
      </w:pPr>
    </w:p>
    <w:p w14:paraId="0703D455" w14:textId="5E93200E" w:rsidR="006A0955" w:rsidRPr="006A0955" w:rsidRDefault="006A0955" w:rsidP="006A0955">
      <w:pPr>
        <w:rPr>
          <w:rFonts w:cstheme="minorHAnsi"/>
          <w:sz w:val="28"/>
          <w:szCs w:val="28"/>
          <w:lang w:val="en-IN"/>
        </w:rPr>
      </w:pPr>
      <w:r w:rsidRPr="006A0955">
        <w:rPr>
          <w:rFonts w:cstheme="minorHAnsi"/>
          <w:sz w:val="28"/>
          <w:szCs w:val="28"/>
          <w:lang w:val="en-IN"/>
        </w:rPr>
        <w:t>Version: 0.1</w:t>
      </w:r>
    </w:p>
    <w:p w14:paraId="60B68984" w14:textId="77777777" w:rsidR="006A0955" w:rsidRPr="006A0955" w:rsidRDefault="006A0955" w:rsidP="006A0955">
      <w:pPr>
        <w:rPr>
          <w:rFonts w:cstheme="minorHAnsi"/>
          <w:sz w:val="28"/>
          <w:szCs w:val="28"/>
          <w:lang w:val="en-IN"/>
        </w:rPr>
      </w:pPr>
    </w:p>
    <w:p w14:paraId="38F57A0D" w14:textId="67B9DF40" w:rsidR="006A0955" w:rsidRPr="006A0955" w:rsidRDefault="006A0955" w:rsidP="006A0955">
      <w:pPr>
        <w:rPr>
          <w:rFonts w:cstheme="minorHAnsi"/>
          <w:sz w:val="28"/>
          <w:szCs w:val="28"/>
          <w:lang w:val="en-IN"/>
        </w:rPr>
      </w:pPr>
      <w:proofErr w:type="spellStart"/>
      <w:r w:rsidRPr="006A0955">
        <w:rPr>
          <w:rFonts w:cstheme="minorHAnsi"/>
          <w:sz w:val="28"/>
          <w:szCs w:val="28"/>
          <w:lang w:val="en-IN"/>
        </w:rPr>
        <w:t>Authors@R</w:t>
      </w:r>
      <w:proofErr w:type="spellEnd"/>
      <w:r w:rsidRPr="006A0955">
        <w:rPr>
          <w:rFonts w:cstheme="minorHAnsi"/>
          <w:sz w:val="28"/>
          <w:szCs w:val="28"/>
          <w:lang w:val="en-IN"/>
        </w:rPr>
        <w:t>: ("</w:t>
      </w:r>
      <w:r w:rsidRPr="006A0955">
        <w:rPr>
          <w:rFonts w:cstheme="minorHAnsi"/>
          <w:sz w:val="28"/>
          <w:szCs w:val="28"/>
          <w:lang w:val="en-IN"/>
        </w:rPr>
        <w:t>Mary</w:t>
      </w:r>
      <w:r w:rsidRPr="006A0955">
        <w:rPr>
          <w:rFonts w:cstheme="minorHAnsi"/>
          <w:sz w:val="28"/>
          <w:szCs w:val="28"/>
          <w:lang w:val="en-IN"/>
        </w:rPr>
        <w:t>", "</w:t>
      </w:r>
      <w:r w:rsidRPr="006A0955">
        <w:rPr>
          <w:rFonts w:cstheme="minorHAnsi"/>
          <w:sz w:val="28"/>
          <w:szCs w:val="28"/>
          <w:lang w:val="en-IN"/>
        </w:rPr>
        <w:t>Bellapurla</w:t>
      </w:r>
      <w:r w:rsidRPr="006A0955">
        <w:rPr>
          <w:rFonts w:cstheme="minorHAnsi"/>
          <w:sz w:val="28"/>
          <w:szCs w:val="28"/>
          <w:lang w:val="en-IN"/>
        </w:rPr>
        <w:t>", "</w:t>
      </w:r>
      <w:r w:rsidRPr="006A0955">
        <w:rPr>
          <w:rFonts w:cstheme="minorHAnsi"/>
          <w:sz w:val="28"/>
          <w:szCs w:val="28"/>
          <w:lang w:val="en-IN"/>
        </w:rPr>
        <w:t>marykarenb</w:t>
      </w:r>
      <w:r w:rsidRPr="006A0955">
        <w:rPr>
          <w:rFonts w:cstheme="minorHAnsi"/>
          <w:sz w:val="28"/>
          <w:szCs w:val="28"/>
          <w:lang w:val="en-IN"/>
        </w:rPr>
        <w:t>@usf.edu", role =</w:t>
      </w:r>
      <w:proofErr w:type="gramStart"/>
      <w:r w:rsidRPr="006A0955">
        <w:rPr>
          <w:rFonts w:cstheme="minorHAnsi"/>
          <w:sz w:val="28"/>
          <w:szCs w:val="28"/>
          <w:lang w:val="en-IN"/>
        </w:rPr>
        <w:t>c(</w:t>
      </w:r>
      <w:proofErr w:type="gramEnd"/>
      <w:r w:rsidRPr="006A0955">
        <w:rPr>
          <w:rFonts w:cstheme="minorHAnsi"/>
          <w:sz w:val="28"/>
          <w:szCs w:val="28"/>
          <w:lang w:val="en-IN"/>
        </w:rPr>
        <w:t>"</w:t>
      </w:r>
      <w:proofErr w:type="spellStart"/>
      <w:r w:rsidRPr="006A0955">
        <w:rPr>
          <w:rFonts w:cstheme="minorHAnsi"/>
          <w:sz w:val="28"/>
          <w:szCs w:val="28"/>
          <w:lang w:val="en-IN"/>
        </w:rPr>
        <w:t>aut</w:t>
      </w:r>
      <w:proofErr w:type="spellEnd"/>
      <w:r w:rsidRPr="006A0955">
        <w:rPr>
          <w:rFonts w:cstheme="minorHAnsi"/>
          <w:sz w:val="28"/>
          <w:szCs w:val="28"/>
          <w:lang w:val="en-IN"/>
        </w:rPr>
        <w:t>", "</w:t>
      </w:r>
      <w:proofErr w:type="spellStart"/>
      <w:r w:rsidRPr="006A0955">
        <w:rPr>
          <w:rFonts w:cstheme="minorHAnsi"/>
          <w:sz w:val="28"/>
          <w:szCs w:val="28"/>
          <w:lang w:val="en-IN"/>
        </w:rPr>
        <w:t>cre</w:t>
      </w:r>
      <w:proofErr w:type="spellEnd"/>
      <w:r w:rsidRPr="006A0955">
        <w:rPr>
          <w:rFonts w:cstheme="minorHAnsi"/>
          <w:sz w:val="28"/>
          <w:szCs w:val="28"/>
          <w:lang w:val="en-IN"/>
        </w:rPr>
        <w:t>"))</w:t>
      </w:r>
    </w:p>
    <w:p w14:paraId="3B9DFAAA" w14:textId="77777777" w:rsidR="006A0955" w:rsidRPr="006A0955" w:rsidRDefault="006A0955" w:rsidP="006A0955">
      <w:pPr>
        <w:rPr>
          <w:rFonts w:cstheme="minorHAnsi"/>
          <w:sz w:val="28"/>
          <w:szCs w:val="28"/>
          <w:lang w:val="en-IN"/>
        </w:rPr>
      </w:pPr>
    </w:p>
    <w:p w14:paraId="3C580EE7" w14:textId="55C6830A" w:rsidR="006A0955" w:rsidRPr="006A0955" w:rsidRDefault="006A0955" w:rsidP="006A0955">
      <w:pPr>
        <w:rPr>
          <w:rFonts w:cstheme="minorHAnsi"/>
          <w:sz w:val="28"/>
          <w:szCs w:val="28"/>
          <w:lang w:val="en-IN"/>
        </w:rPr>
      </w:pPr>
      <w:r w:rsidRPr="006A0955">
        <w:rPr>
          <w:rFonts w:cstheme="minorHAnsi"/>
          <w:sz w:val="28"/>
          <w:szCs w:val="28"/>
          <w:lang w:val="en-IN"/>
        </w:rPr>
        <w:t>Description: The **</w:t>
      </w:r>
      <w:r w:rsidRPr="006A0955">
        <w:rPr>
          <w:rFonts w:cstheme="minorHAnsi"/>
          <w:sz w:val="28"/>
          <w:szCs w:val="28"/>
          <w:lang w:val="en-IN"/>
        </w:rPr>
        <w:t>Mary</w:t>
      </w:r>
      <w:r w:rsidRPr="006A0955">
        <w:rPr>
          <w:rFonts w:cstheme="minorHAnsi"/>
          <w:sz w:val="28"/>
          <w:szCs w:val="28"/>
          <w:lang w:val="en-IN"/>
        </w:rPr>
        <w:t>** package streamlines the management and analysis of part-time job data in R. It provides essential functions for handling tasks related to part-time employment, including data organization, visualization, and analysis. Researchers and managers involved in part-time job research will find this package invaluable. Additionally, it includes data and functions specifically designed to simplify part-time job management.</w:t>
      </w:r>
    </w:p>
    <w:p w14:paraId="19408704" w14:textId="77777777" w:rsidR="006A0955" w:rsidRPr="006A0955" w:rsidRDefault="006A0955" w:rsidP="006A0955">
      <w:pPr>
        <w:rPr>
          <w:rFonts w:cstheme="minorHAnsi"/>
          <w:sz w:val="28"/>
          <w:szCs w:val="28"/>
          <w:lang w:val="en-IN"/>
        </w:rPr>
      </w:pPr>
      <w:r w:rsidRPr="006A0955">
        <w:rPr>
          <w:rFonts w:cstheme="minorHAnsi"/>
          <w:sz w:val="28"/>
          <w:szCs w:val="28"/>
          <w:lang w:val="en-IN"/>
        </w:rPr>
        <w:t xml:space="preserve">Depends: R </w:t>
      </w:r>
      <w:proofErr w:type="gramStart"/>
      <w:r w:rsidRPr="006A0955">
        <w:rPr>
          <w:rFonts w:cstheme="minorHAnsi"/>
          <w:sz w:val="28"/>
          <w:szCs w:val="28"/>
          <w:lang w:val="en-IN"/>
        </w:rPr>
        <w:t>( 3.1</w:t>
      </w:r>
      <w:proofErr w:type="gramEnd"/>
      <w:r w:rsidRPr="006A0955">
        <w:rPr>
          <w:rFonts w:cstheme="minorHAnsi"/>
          <w:sz w:val="28"/>
          <w:szCs w:val="28"/>
          <w:lang w:val="en-IN"/>
        </w:rPr>
        <w:t>)</w:t>
      </w:r>
    </w:p>
    <w:p w14:paraId="5B8868C9" w14:textId="77777777" w:rsidR="006A0955" w:rsidRPr="006A0955" w:rsidRDefault="006A0955" w:rsidP="006A0955">
      <w:pPr>
        <w:rPr>
          <w:rFonts w:cstheme="minorHAnsi"/>
          <w:sz w:val="28"/>
          <w:szCs w:val="28"/>
          <w:lang w:val="en-IN"/>
        </w:rPr>
      </w:pPr>
      <w:r w:rsidRPr="006A0955">
        <w:rPr>
          <w:rFonts w:cstheme="minorHAnsi"/>
          <w:sz w:val="28"/>
          <w:szCs w:val="28"/>
          <w:lang w:val="en-IN"/>
        </w:rPr>
        <w:t>License: CCO</w:t>
      </w:r>
    </w:p>
    <w:p w14:paraId="1B28DA09" w14:textId="77777777" w:rsidR="006A0955" w:rsidRPr="006A0955" w:rsidRDefault="006A0955" w:rsidP="006A0955">
      <w:pPr>
        <w:rPr>
          <w:rFonts w:cstheme="minorHAnsi"/>
          <w:sz w:val="28"/>
          <w:szCs w:val="28"/>
          <w:lang w:val="en-IN"/>
        </w:rPr>
      </w:pPr>
      <w:proofErr w:type="spellStart"/>
      <w:r w:rsidRPr="006A0955">
        <w:rPr>
          <w:rFonts w:cstheme="minorHAnsi"/>
          <w:sz w:val="28"/>
          <w:szCs w:val="28"/>
          <w:lang w:val="en-IN"/>
        </w:rPr>
        <w:t>LazyData</w:t>
      </w:r>
      <w:proofErr w:type="spellEnd"/>
      <w:r w:rsidRPr="006A0955">
        <w:rPr>
          <w:rFonts w:cstheme="minorHAnsi"/>
          <w:sz w:val="28"/>
          <w:szCs w:val="28"/>
          <w:lang w:val="en-IN"/>
        </w:rPr>
        <w:t>: true</w:t>
      </w:r>
    </w:p>
    <w:p w14:paraId="09415E25" w14:textId="77777777" w:rsidR="006A0955" w:rsidRPr="006A0955" w:rsidRDefault="006A0955" w:rsidP="006A0955">
      <w:pPr>
        <w:rPr>
          <w:rFonts w:cstheme="minorHAnsi"/>
          <w:sz w:val="28"/>
          <w:szCs w:val="28"/>
          <w:lang w:val="en-IN"/>
        </w:rPr>
      </w:pPr>
      <w:r w:rsidRPr="006A0955">
        <w:rPr>
          <w:rFonts w:cstheme="minorHAnsi"/>
          <w:sz w:val="28"/>
          <w:szCs w:val="28"/>
          <w:lang w:val="en-IN"/>
        </w:rPr>
        <w:t>Encoding: UTF-8</w:t>
      </w:r>
    </w:p>
    <w:p w14:paraId="2BC560DF" w14:textId="77777777" w:rsidR="006A0955" w:rsidRPr="006A0955" w:rsidRDefault="006A0955" w:rsidP="006A0955">
      <w:pPr>
        <w:rPr>
          <w:rFonts w:cstheme="minorHAnsi"/>
          <w:sz w:val="28"/>
          <w:szCs w:val="28"/>
          <w:lang w:val="en-IN"/>
        </w:rPr>
      </w:pPr>
      <w:proofErr w:type="spellStart"/>
      <w:r w:rsidRPr="006A0955">
        <w:rPr>
          <w:rFonts w:cstheme="minorHAnsi"/>
          <w:sz w:val="28"/>
          <w:szCs w:val="28"/>
          <w:lang w:val="en-IN"/>
        </w:rPr>
        <w:t>Roxygen</w:t>
      </w:r>
      <w:proofErr w:type="spellEnd"/>
      <w:r w:rsidRPr="006A0955">
        <w:rPr>
          <w:rFonts w:cstheme="minorHAnsi"/>
          <w:sz w:val="28"/>
          <w:szCs w:val="28"/>
          <w:lang w:val="en-IN"/>
        </w:rPr>
        <w:t xml:space="preserve">: </w:t>
      </w:r>
      <w:proofErr w:type="gramStart"/>
      <w:r w:rsidRPr="006A0955">
        <w:rPr>
          <w:rFonts w:cstheme="minorHAnsi"/>
          <w:sz w:val="28"/>
          <w:szCs w:val="28"/>
          <w:lang w:val="en-IN"/>
        </w:rPr>
        <w:t>list(</w:t>
      </w:r>
      <w:proofErr w:type="gramEnd"/>
      <w:r w:rsidRPr="006A0955">
        <w:rPr>
          <w:rFonts w:cstheme="minorHAnsi"/>
          <w:sz w:val="28"/>
          <w:szCs w:val="28"/>
          <w:lang w:val="en-IN"/>
        </w:rPr>
        <w:t>markdown = TRUE)</w:t>
      </w:r>
    </w:p>
    <w:p w14:paraId="4E222407" w14:textId="77777777" w:rsidR="006A0955" w:rsidRPr="006A0955" w:rsidRDefault="006A0955" w:rsidP="006A0955">
      <w:pPr>
        <w:rPr>
          <w:rFonts w:cstheme="minorHAnsi"/>
          <w:sz w:val="28"/>
          <w:szCs w:val="28"/>
          <w:lang w:val="en-IN"/>
        </w:rPr>
      </w:pPr>
      <w:proofErr w:type="spellStart"/>
      <w:r w:rsidRPr="006A0955">
        <w:rPr>
          <w:rFonts w:cstheme="minorHAnsi"/>
          <w:sz w:val="28"/>
          <w:szCs w:val="28"/>
          <w:lang w:val="en-IN"/>
        </w:rPr>
        <w:t>RoxygenNote</w:t>
      </w:r>
      <w:proofErr w:type="spellEnd"/>
      <w:r w:rsidRPr="006A0955">
        <w:rPr>
          <w:rFonts w:cstheme="minorHAnsi"/>
          <w:sz w:val="28"/>
          <w:szCs w:val="28"/>
          <w:lang w:val="en-IN"/>
        </w:rPr>
        <w:t>: 7.2</w:t>
      </w:r>
    </w:p>
    <w:p w14:paraId="687DCD98" w14:textId="77777777" w:rsidR="00A9204E" w:rsidRPr="006A0955" w:rsidRDefault="00A9204E">
      <w:pPr>
        <w:rPr>
          <w:rFonts w:cstheme="minorHAnsi"/>
          <w:sz w:val="28"/>
          <w:szCs w:val="28"/>
        </w:rPr>
      </w:pPr>
    </w:p>
    <w:sectPr w:rsidR="00A9204E" w:rsidRPr="006A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81972208">
    <w:abstractNumId w:val="19"/>
  </w:num>
  <w:num w:numId="2" w16cid:durableId="494614334">
    <w:abstractNumId w:val="12"/>
  </w:num>
  <w:num w:numId="3" w16cid:durableId="330062002">
    <w:abstractNumId w:val="10"/>
  </w:num>
  <w:num w:numId="4" w16cid:durableId="1387755226">
    <w:abstractNumId w:val="21"/>
  </w:num>
  <w:num w:numId="5" w16cid:durableId="361979233">
    <w:abstractNumId w:val="13"/>
  </w:num>
  <w:num w:numId="6" w16cid:durableId="1087271568">
    <w:abstractNumId w:val="16"/>
  </w:num>
  <w:num w:numId="7" w16cid:durableId="1689060084">
    <w:abstractNumId w:val="18"/>
  </w:num>
  <w:num w:numId="8" w16cid:durableId="2053722452">
    <w:abstractNumId w:val="9"/>
  </w:num>
  <w:num w:numId="9" w16cid:durableId="484586813">
    <w:abstractNumId w:val="7"/>
  </w:num>
  <w:num w:numId="10" w16cid:durableId="681711761">
    <w:abstractNumId w:val="6"/>
  </w:num>
  <w:num w:numId="11" w16cid:durableId="1634095141">
    <w:abstractNumId w:val="5"/>
  </w:num>
  <w:num w:numId="12" w16cid:durableId="1353537051">
    <w:abstractNumId w:val="4"/>
  </w:num>
  <w:num w:numId="13" w16cid:durableId="509568027">
    <w:abstractNumId w:val="8"/>
  </w:num>
  <w:num w:numId="14" w16cid:durableId="114914352">
    <w:abstractNumId w:val="3"/>
  </w:num>
  <w:num w:numId="15" w16cid:durableId="1019745556">
    <w:abstractNumId w:val="2"/>
  </w:num>
  <w:num w:numId="16" w16cid:durableId="1536500111">
    <w:abstractNumId w:val="1"/>
  </w:num>
  <w:num w:numId="17" w16cid:durableId="1919943427">
    <w:abstractNumId w:val="0"/>
  </w:num>
  <w:num w:numId="18" w16cid:durableId="1463814693">
    <w:abstractNumId w:val="14"/>
  </w:num>
  <w:num w:numId="19" w16cid:durableId="1183398821">
    <w:abstractNumId w:val="15"/>
  </w:num>
  <w:num w:numId="20" w16cid:durableId="763844383">
    <w:abstractNumId w:val="20"/>
  </w:num>
  <w:num w:numId="21" w16cid:durableId="371155051">
    <w:abstractNumId w:val="17"/>
  </w:num>
  <w:num w:numId="22" w16cid:durableId="762993374">
    <w:abstractNumId w:val="11"/>
  </w:num>
  <w:num w:numId="23" w16cid:durableId="6985085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55"/>
    <w:rsid w:val="000F004A"/>
    <w:rsid w:val="00645252"/>
    <w:rsid w:val="006A0955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6DFC"/>
  <w15:chartTrackingRefBased/>
  <w15:docId w15:val="{C5CF3868-04A3-4347-ACE8-936D3DD5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0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%20KAREN\AppData\Local\Microsoft\Office\16.0\DTS\en-IN%7bCCEE745C-911F-4B13-9B27-5E2679C5E1E5%7d\%7b0258B02B-BA10-47F8-8B6A-17C45E019B6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{0258B02B-BA10-47F8-8B6A-17C45E019B69}tf02786999_win32</Template>
  <TotalTime>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KAREN</dc:creator>
  <cp:keywords/>
  <dc:description/>
  <cp:lastModifiedBy>Mary Karen</cp:lastModifiedBy>
  <cp:revision>1</cp:revision>
  <dcterms:created xsi:type="dcterms:W3CDTF">2024-11-03T23:31:00Z</dcterms:created>
  <dcterms:modified xsi:type="dcterms:W3CDTF">2024-11-03T23:34:00Z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