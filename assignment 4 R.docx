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4816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 xml:space="preserve">frequency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0.6,0.3,0.4,0.4,0.2,0.6,0.3,0.4,0.9,0.2)</w:t>
      </w:r>
    </w:p>
    <w:p w14:paraId="7B535505" w14:textId="77777777" w:rsidR="00633789" w:rsidRPr="00633789" w:rsidRDefault="00633789" w:rsidP="00633789">
      <w:pPr>
        <w:rPr>
          <w:lang w:val="en-IN"/>
        </w:rPr>
      </w:pPr>
      <w:proofErr w:type="spellStart"/>
      <w:r w:rsidRPr="00633789">
        <w:rPr>
          <w:lang w:val="en-IN"/>
        </w:rPr>
        <w:t>bloodpressure</w:t>
      </w:r>
      <w:proofErr w:type="spellEnd"/>
      <w:r w:rsidRPr="00633789">
        <w:rPr>
          <w:lang w:val="en-IN"/>
        </w:rPr>
        <w:t xml:space="preserve">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103,87,32,42,59,109,78,205,135,176)</w:t>
      </w:r>
    </w:p>
    <w:p w14:paraId="46F1A9A3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first = c(1,1,1,1,0,0,0,</w:t>
      </w:r>
      <w:proofErr w:type="gramStart"/>
      <w:r w:rsidRPr="00633789">
        <w:rPr>
          <w:lang w:val="en-IN"/>
        </w:rPr>
        <w:t>0,NA</w:t>
      </w:r>
      <w:proofErr w:type="gramEnd"/>
      <w:r w:rsidRPr="00633789">
        <w:rPr>
          <w:lang w:val="en-IN"/>
        </w:rPr>
        <w:t>,1)</w:t>
      </w:r>
    </w:p>
    <w:p w14:paraId="40059FC4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 xml:space="preserve">second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0,0,1,1,0,0,1,1,1,1)</w:t>
      </w:r>
    </w:p>
    <w:p w14:paraId="32CEFBF8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 xml:space="preserve">final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0,1,0,1,0,1,0,1,1,1)</w:t>
      </w:r>
    </w:p>
    <w:p w14:paraId="49A523CC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par (</w:t>
      </w:r>
      <w:proofErr w:type="spellStart"/>
      <w:r w:rsidRPr="00633789">
        <w:rPr>
          <w:lang w:val="en-IN"/>
        </w:rPr>
        <w:t>mfrow</w:t>
      </w:r>
      <w:proofErr w:type="spellEnd"/>
      <w:r w:rsidRPr="00633789">
        <w:rPr>
          <w:lang w:val="en-IN"/>
        </w:rPr>
        <w:t xml:space="preserve">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1,3))</w:t>
      </w:r>
    </w:p>
    <w:p w14:paraId="5F5B269E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boxplot(frequency)</w:t>
      </w:r>
    </w:p>
    <w:p w14:paraId="46E56F9D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boxplot(</w:t>
      </w:r>
      <w:proofErr w:type="spellStart"/>
      <w:r w:rsidRPr="00633789">
        <w:rPr>
          <w:lang w:val="en-IN"/>
        </w:rPr>
        <w:t>bloodpressure</w:t>
      </w:r>
      <w:proofErr w:type="spellEnd"/>
      <w:r w:rsidRPr="00633789">
        <w:rPr>
          <w:lang w:val="en-IN"/>
        </w:rPr>
        <w:t>)</w:t>
      </w:r>
    </w:p>
    <w:p w14:paraId="6AF7A94F" w14:textId="77777777" w:rsidR="00633789" w:rsidRPr="00633789" w:rsidRDefault="00633789" w:rsidP="00633789">
      <w:pPr>
        <w:rPr>
          <w:lang w:val="en-IN"/>
        </w:rPr>
      </w:pPr>
      <w:proofErr w:type="gramStart"/>
      <w:r w:rsidRPr="00633789">
        <w:rPr>
          <w:lang w:val="en-IN"/>
        </w:rPr>
        <w:t>boxplot(</w:t>
      </w:r>
      <w:proofErr w:type="gramEnd"/>
      <w:r w:rsidRPr="00633789">
        <w:rPr>
          <w:lang w:val="en-IN"/>
        </w:rPr>
        <w:t>first, second, final)</w:t>
      </w:r>
    </w:p>
    <w:p w14:paraId="3A271C48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par (</w:t>
      </w:r>
      <w:proofErr w:type="spellStart"/>
      <w:r w:rsidRPr="00633789">
        <w:rPr>
          <w:lang w:val="en-IN"/>
        </w:rPr>
        <w:t>mfrow</w:t>
      </w:r>
      <w:proofErr w:type="spellEnd"/>
      <w:r w:rsidRPr="00633789">
        <w:rPr>
          <w:lang w:val="en-IN"/>
        </w:rPr>
        <w:t xml:space="preserve"> = </w:t>
      </w:r>
      <w:proofErr w:type="gramStart"/>
      <w:r w:rsidRPr="00633789">
        <w:rPr>
          <w:lang w:val="en-IN"/>
        </w:rPr>
        <w:t>c(</w:t>
      </w:r>
      <w:proofErr w:type="gramEnd"/>
      <w:r w:rsidRPr="00633789">
        <w:rPr>
          <w:lang w:val="en-IN"/>
        </w:rPr>
        <w:t>1,3))</w:t>
      </w:r>
    </w:p>
    <w:p w14:paraId="0974D53E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hist(frequency)</w:t>
      </w:r>
    </w:p>
    <w:p w14:paraId="62257241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hist(</w:t>
      </w:r>
      <w:proofErr w:type="spellStart"/>
      <w:r w:rsidRPr="00633789">
        <w:rPr>
          <w:lang w:val="en-IN"/>
        </w:rPr>
        <w:t>bloodpressure</w:t>
      </w:r>
      <w:proofErr w:type="spellEnd"/>
      <w:r w:rsidRPr="00633789">
        <w:rPr>
          <w:lang w:val="en-IN"/>
        </w:rPr>
        <w:t>)</w:t>
      </w:r>
    </w:p>
    <w:p w14:paraId="519D136F" w14:textId="77777777" w:rsidR="00633789" w:rsidRDefault="00633789" w:rsidP="00633789">
      <w:pPr>
        <w:rPr>
          <w:lang w:val="en-IN"/>
        </w:rPr>
      </w:pPr>
      <w:proofErr w:type="gramStart"/>
      <w:r w:rsidRPr="00633789">
        <w:rPr>
          <w:lang w:val="en-IN"/>
        </w:rPr>
        <w:t>hist(</w:t>
      </w:r>
      <w:proofErr w:type="gramEnd"/>
      <w:r w:rsidRPr="00633789">
        <w:rPr>
          <w:lang w:val="en-IN"/>
        </w:rPr>
        <w:t>c(first, second, final))</w:t>
      </w:r>
    </w:p>
    <w:p w14:paraId="2FA301A5" w14:textId="77777777" w:rsidR="00633789" w:rsidRPr="00633789" w:rsidRDefault="00633789" w:rsidP="00633789">
      <w:pPr>
        <w:rPr>
          <w:lang w:val="en-IN"/>
        </w:rPr>
      </w:pPr>
    </w:p>
    <w:p w14:paraId="11FF71C7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Explanation:</w:t>
      </w:r>
    </w:p>
    <w:p w14:paraId="0FBC9AB7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Boxplots: The distribution of the "Frequency" variable is shown in the first boxplot.</w:t>
      </w:r>
    </w:p>
    <w:p w14:paraId="51881387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The "Blood Pressure" variable's distribution is shown in the second boxplot.</w:t>
      </w:r>
    </w:p>
    <w:p w14:paraId="6C6212F5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 xml:space="preserve">The distribution of the categorical variables "First," "Second," and "Final Decision" side by side is shown in the third boxplot. The many variables are distinguished by distinct </w:t>
      </w:r>
      <w:proofErr w:type="spellStart"/>
      <w:r w:rsidRPr="00633789">
        <w:rPr>
          <w:lang w:val="en-IN"/>
        </w:rPr>
        <w:t>colors</w:t>
      </w:r>
      <w:proofErr w:type="spellEnd"/>
      <w:r w:rsidRPr="00633789">
        <w:rPr>
          <w:lang w:val="en-IN"/>
        </w:rPr>
        <w:t>.</w:t>
      </w:r>
    </w:p>
    <w:p w14:paraId="097E36F2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Interpretation: Each variable's central tendency, spread, and skewness are visually summarized using boxplots. It is possible to view the distribution's overall shape as well as outliers.</w:t>
      </w:r>
    </w:p>
    <w:p w14:paraId="4A0E91CB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Histograms: The distribution of the "Frequency" variable is shown in the first histogram.</w:t>
      </w:r>
    </w:p>
    <w:p w14:paraId="2BFBF536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The "Blood Pressure" variable's distribution is shown in the second histogram.</w:t>
      </w:r>
    </w:p>
    <w:p w14:paraId="7BFAD1A2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This third histogram shows the distribution of the three combined categorical variables: "First," "Second," and "Final Decision."</w:t>
      </w:r>
    </w:p>
    <w:p w14:paraId="60493CD2" w14:textId="77777777" w:rsidR="00633789" w:rsidRPr="00633789" w:rsidRDefault="00633789" w:rsidP="00633789">
      <w:pPr>
        <w:rPr>
          <w:lang w:val="en-IN"/>
        </w:rPr>
      </w:pPr>
      <w:r w:rsidRPr="00633789">
        <w:rPr>
          <w:lang w:val="en-IN"/>
        </w:rPr>
        <w:t>Interpretation: Histograms provide information about each variable's frequency distribution. They aid in figuring out any patterns or abnormalities and comprehending the concentration of numbers inside various ranges.</w:t>
      </w:r>
    </w:p>
    <w:p w14:paraId="02D1FFC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13311295">
    <w:abstractNumId w:val="19"/>
  </w:num>
  <w:num w:numId="2" w16cid:durableId="1833595048">
    <w:abstractNumId w:val="12"/>
  </w:num>
  <w:num w:numId="3" w16cid:durableId="525412122">
    <w:abstractNumId w:val="10"/>
  </w:num>
  <w:num w:numId="4" w16cid:durableId="1355376939">
    <w:abstractNumId w:val="21"/>
  </w:num>
  <w:num w:numId="5" w16cid:durableId="1323243539">
    <w:abstractNumId w:val="13"/>
  </w:num>
  <w:num w:numId="6" w16cid:durableId="1595279804">
    <w:abstractNumId w:val="16"/>
  </w:num>
  <w:num w:numId="7" w16cid:durableId="561450049">
    <w:abstractNumId w:val="18"/>
  </w:num>
  <w:num w:numId="8" w16cid:durableId="1300569252">
    <w:abstractNumId w:val="9"/>
  </w:num>
  <w:num w:numId="9" w16cid:durableId="1392462327">
    <w:abstractNumId w:val="7"/>
  </w:num>
  <w:num w:numId="10" w16cid:durableId="632642909">
    <w:abstractNumId w:val="6"/>
  </w:num>
  <w:num w:numId="11" w16cid:durableId="949625900">
    <w:abstractNumId w:val="5"/>
  </w:num>
  <w:num w:numId="12" w16cid:durableId="277218996">
    <w:abstractNumId w:val="4"/>
  </w:num>
  <w:num w:numId="13" w16cid:durableId="1395617231">
    <w:abstractNumId w:val="8"/>
  </w:num>
  <w:num w:numId="14" w16cid:durableId="1829327174">
    <w:abstractNumId w:val="3"/>
  </w:num>
  <w:num w:numId="15" w16cid:durableId="1203975641">
    <w:abstractNumId w:val="2"/>
  </w:num>
  <w:num w:numId="16" w16cid:durableId="1502351033">
    <w:abstractNumId w:val="1"/>
  </w:num>
  <w:num w:numId="17" w16cid:durableId="1764521991">
    <w:abstractNumId w:val="0"/>
  </w:num>
  <w:num w:numId="18" w16cid:durableId="1605452520">
    <w:abstractNumId w:val="14"/>
  </w:num>
  <w:num w:numId="19" w16cid:durableId="503782133">
    <w:abstractNumId w:val="15"/>
  </w:num>
  <w:num w:numId="20" w16cid:durableId="97603712">
    <w:abstractNumId w:val="20"/>
  </w:num>
  <w:num w:numId="21" w16cid:durableId="8260464">
    <w:abstractNumId w:val="17"/>
  </w:num>
  <w:num w:numId="22" w16cid:durableId="924386566">
    <w:abstractNumId w:val="11"/>
  </w:num>
  <w:num w:numId="23" w16cid:durableId="18776245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9"/>
    <w:rsid w:val="00633789"/>
    <w:rsid w:val="00645252"/>
    <w:rsid w:val="006D3D74"/>
    <w:rsid w:val="0083569A"/>
    <w:rsid w:val="00A9204E"/>
    <w:rsid w:val="00B2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C19"/>
  <w15:chartTrackingRefBased/>
  <w15:docId w15:val="{A33DCC26-F996-4C6F-8356-529A4975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3D7C2619-4B2C-4924-AEFB-C22EF9F945EE%7d\%7bC6B10F01-29F7-4FDC-81F9-B9CFCAC107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{C6B10F01-29F7-4FDC-81F9-B9CFCAC1075F}tf02786999_win32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1</cp:revision>
  <dcterms:created xsi:type="dcterms:W3CDTF">2024-09-22T19:21:00Z</dcterms:created>
  <dcterms:modified xsi:type="dcterms:W3CDTF">2024-09-22T19:23:00Z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