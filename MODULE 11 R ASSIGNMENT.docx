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5BF21" w14:textId="6D851AF7" w:rsidR="00A9204E" w:rsidRDefault="00426D71" w:rsidP="00426D71">
      <w:pPr>
        <w:jc w:val="center"/>
        <w:rPr>
          <w:b/>
          <w:bCs/>
          <w:u w:val="single"/>
          <w:lang w:val="en-IN"/>
        </w:rPr>
      </w:pPr>
      <w:r w:rsidRPr="00426D71">
        <w:rPr>
          <w:b/>
          <w:bCs/>
          <w:u w:val="single"/>
          <w:lang w:val="en-IN"/>
        </w:rPr>
        <w:t>MODULE 11 R ASSIGNMENT</w:t>
      </w:r>
    </w:p>
    <w:p w14:paraId="105045D9" w14:textId="77777777" w:rsidR="00426D71" w:rsidRDefault="00426D71" w:rsidP="00426D71">
      <w:pPr>
        <w:jc w:val="center"/>
        <w:rPr>
          <w:b/>
          <w:bCs/>
          <w:u w:val="single"/>
          <w:lang w:val="en-IN"/>
        </w:rPr>
      </w:pPr>
    </w:p>
    <w:p w14:paraId="442C9506" w14:textId="77777777" w:rsidR="00426D71" w:rsidRPr="00426D71" w:rsidRDefault="00426D71" w:rsidP="00426D71">
      <w:pPr>
        <w:rPr>
          <w:lang w:val="en-IN"/>
        </w:rPr>
      </w:pPr>
      <w:proofErr w:type="spellStart"/>
      <w:r w:rsidRPr="00426D71">
        <w:rPr>
          <w:lang w:val="en-IN"/>
        </w:rPr>
        <w:t>tukey_multiple</w:t>
      </w:r>
      <w:proofErr w:type="spellEnd"/>
      <w:r w:rsidRPr="00426D71">
        <w:rPr>
          <w:lang w:val="en-IN"/>
        </w:rPr>
        <w:t xml:space="preserve"> &lt;- function(x) {</w:t>
      </w:r>
    </w:p>
    <w:p w14:paraId="7D5DEEF4" w14:textId="77777777" w:rsidR="00426D71" w:rsidRPr="00426D71" w:rsidRDefault="00426D71" w:rsidP="00426D71">
      <w:pPr>
        <w:rPr>
          <w:lang w:val="en-IN"/>
        </w:rPr>
      </w:pPr>
      <w:r w:rsidRPr="00426D71">
        <w:rPr>
          <w:lang w:val="en-IN"/>
        </w:rPr>
        <w:t xml:space="preserve">  outliers &lt;- </w:t>
      </w:r>
      <w:proofErr w:type="gramStart"/>
      <w:r w:rsidRPr="00426D71">
        <w:rPr>
          <w:lang w:val="en-IN"/>
        </w:rPr>
        <w:t>array(</w:t>
      </w:r>
      <w:proofErr w:type="spellStart"/>
      <w:proofErr w:type="gramEnd"/>
      <w:r w:rsidRPr="00426D71">
        <w:rPr>
          <w:lang w:val="en-IN"/>
        </w:rPr>
        <w:t>TRUE,dim</w:t>
      </w:r>
      <w:proofErr w:type="spellEnd"/>
      <w:r w:rsidRPr="00426D71">
        <w:rPr>
          <w:lang w:val="en-IN"/>
        </w:rPr>
        <w:t>=dim(x))</w:t>
      </w:r>
    </w:p>
    <w:p w14:paraId="17A4F670" w14:textId="77777777" w:rsidR="00426D71" w:rsidRPr="00426D71" w:rsidRDefault="00426D71" w:rsidP="00426D71">
      <w:pPr>
        <w:rPr>
          <w:lang w:val="en-IN"/>
        </w:rPr>
      </w:pPr>
      <w:r w:rsidRPr="00426D71">
        <w:rPr>
          <w:lang w:val="en-IN"/>
        </w:rPr>
        <w:t xml:space="preserve">  for (j in </w:t>
      </w:r>
      <w:proofErr w:type="gramStart"/>
      <w:r w:rsidRPr="00426D71">
        <w:rPr>
          <w:lang w:val="en-IN"/>
        </w:rPr>
        <w:t>1:ncol</w:t>
      </w:r>
      <w:proofErr w:type="gramEnd"/>
      <w:r w:rsidRPr="00426D71">
        <w:rPr>
          <w:lang w:val="en-IN"/>
        </w:rPr>
        <w:t>(x)) {</w:t>
      </w:r>
    </w:p>
    <w:p w14:paraId="2E8EDA77" w14:textId="77777777" w:rsidR="00426D71" w:rsidRPr="00426D71" w:rsidRDefault="00426D71" w:rsidP="00426D71">
      <w:pPr>
        <w:rPr>
          <w:lang w:val="en-IN"/>
        </w:rPr>
      </w:pPr>
      <w:r w:rsidRPr="00426D71">
        <w:rPr>
          <w:lang w:val="en-IN"/>
        </w:rPr>
        <w:t>    outliers</w:t>
      </w:r>
      <w:proofErr w:type="gramStart"/>
      <w:r w:rsidRPr="00426D71">
        <w:rPr>
          <w:lang w:val="en-IN"/>
        </w:rPr>
        <w:t>[,j</w:t>
      </w:r>
      <w:proofErr w:type="gramEnd"/>
      <w:r w:rsidRPr="00426D71">
        <w:rPr>
          <w:lang w:val="en-IN"/>
        </w:rPr>
        <w:t xml:space="preserve">] &lt;- outliers[,j] &amp; </w:t>
      </w:r>
      <w:proofErr w:type="spellStart"/>
      <w:r w:rsidRPr="00426D71">
        <w:rPr>
          <w:lang w:val="en-IN"/>
        </w:rPr>
        <w:t>tukey.outlier</w:t>
      </w:r>
      <w:proofErr w:type="spellEnd"/>
      <w:r w:rsidRPr="00426D71">
        <w:rPr>
          <w:lang w:val="en-IN"/>
        </w:rPr>
        <w:t>(x[,j])</w:t>
      </w:r>
    </w:p>
    <w:p w14:paraId="395FCE6A" w14:textId="77777777" w:rsidR="00426D71" w:rsidRPr="00426D71" w:rsidRDefault="00426D71" w:rsidP="00426D71">
      <w:pPr>
        <w:rPr>
          <w:lang w:val="en-IN"/>
        </w:rPr>
      </w:pPr>
      <w:r w:rsidRPr="00426D71">
        <w:rPr>
          <w:lang w:val="en-IN"/>
        </w:rPr>
        <w:t>  }</w:t>
      </w:r>
    </w:p>
    <w:p w14:paraId="2B7E816A" w14:textId="77777777" w:rsidR="00426D71" w:rsidRPr="00426D71" w:rsidRDefault="00426D71" w:rsidP="00426D71">
      <w:pPr>
        <w:rPr>
          <w:lang w:val="en-IN"/>
        </w:rPr>
      </w:pPr>
      <w:r w:rsidRPr="00426D71">
        <w:rPr>
          <w:lang w:val="en-IN"/>
        </w:rPr>
        <w:t>  </w:t>
      </w:r>
      <w:proofErr w:type="spellStart"/>
      <w:r w:rsidRPr="00426D71">
        <w:rPr>
          <w:lang w:val="en-IN"/>
        </w:rPr>
        <w:t>outlier.vec</w:t>
      </w:r>
      <w:proofErr w:type="spellEnd"/>
      <w:r w:rsidRPr="00426D71">
        <w:rPr>
          <w:lang w:val="en-IN"/>
        </w:rPr>
        <w:t xml:space="preserve"> &lt;- vector(length=</w:t>
      </w:r>
      <w:proofErr w:type="spellStart"/>
      <w:r w:rsidRPr="00426D71">
        <w:rPr>
          <w:lang w:val="en-IN"/>
        </w:rPr>
        <w:t>nrow</w:t>
      </w:r>
      <w:proofErr w:type="spellEnd"/>
      <w:r w:rsidRPr="00426D71">
        <w:rPr>
          <w:lang w:val="en-IN"/>
        </w:rPr>
        <w:t>(x))</w:t>
      </w:r>
    </w:p>
    <w:p w14:paraId="2F378F3C" w14:textId="77777777" w:rsidR="00426D71" w:rsidRPr="00426D71" w:rsidRDefault="00426D71" w:rsidP="00426D71">
      <w:pPr>
        <w:rPr>
          <w:lang w:val="en-IN"/>
        </w:rPr>
      </w:pPr>
      <w:r w:rsidRPr="00426D71">
        <w:rPr>
          <w:lang w:val="en-IN"/>
        </w:rPr>
        <w:t>  for (</w:t>
      </w:r>
      <w:proofErr w:type="spellStart"/>
      <w:r w:rsidRPr="00426D71">
        <w:rPr>
          <w:lang w:val="en-IN"/>
        </w:rPr>
        <w:t>i</w:t>
      </w:r>
      <w:proofErr w:type="spellEnd"/>
      <w:r w:rsidRPr="00426D71">
        <w:rPr>
          <w:lang w:val="en-IN"/>
        </w:rPr>
        <w:t xml:space="preserve"> in </w:t>
      </w:r>
      <w:proofErr w:type="gramStart"/>
      <w:r w:rsidRPr="00426D71">
        <w:rPr>
          <w:lang w:val="en-IN"/>
        </w:rPr>
        <w:t>1:nrow</w:t>
      </w:r>
      <w:proofErr w:type="gramEnd"/>
      <w:r w:rsidRPr="00426D71">
        <w:rPr>
          <w:lang w:val="en-IN"/>
        </w:rPr>
        <w:t>(x)) {</w:t>
      </w:r>
    </w:p>
    <w:p w14:paraId="017EAE78" w14:textId="77777777" w:rsidR="00426D71" w:rsidRPr="00426D71" w:rsidRDefault="00426D71" w:rsidP="00426D71">
      <w:pPr>
        <w:rPr>
          <w:lang w:val="en-IN"/>
        </w:rPr>
      </w:pPr>
      <w:r w:rsidRPr="00426D71">
        <w:rPr>
          <w:lang w:val="en-IN"/>
        </w:rPr>
        <w:t>    </w:t>
      </w:r>
      <w:proofErr w:type="spellStart"/>
      <w:r w:rsidRPr="00426D71">
        <w:rPr>
          <w:lang w:val="en-IN"/>
        </w:rPr>
        <w:t>outlier.vec</w:t>
      </w:r>
      <w:proofErr w:type="spellEnd"/>
      <w:r w:rsidRPr="00426D71">
        <w:rPr>
          <w:lang w:val="en-IN"/>
        </w:rPr>
        <w:t>[</w:t>
      </w:r>
      <w:proofErr w:type="spellStart"/>
      <w:r w:rsidRPr="00426D71">
        <w:rPr>
          <w:lang w:val="en-IN"/>
        </w:rPr>
        <w:t>i</w:t>
      </w:r>
      <w:proofErr w:type="spellEnd"/>
      <w:r w:rsidRPr="00426D71">
        <w:rPr>
          <w:lang w:val="en-IN"/>
        </w:rPr>
        <w:t>] &lt;- all(outliers[</w:t>
      </w:r>
      <w:proofErr w:type="spellStart"/>
      <w:r w:rsidRPr="00426D71">
        <w:rPr>
          <w:lang w:val="en-IN"/>
        </w:rPr>
        <w:t>i</w:t>
      </w:r>
      <w:proofErr w:type="spellEnd"/>
      <w:r w:rsidRPr="00426D71">
        <w:rPr>
          <w:lang w:val="en-IN"/>
        </w:rPr>
        <w:t>,])</w:t>
      </w:r>
    </w:p>
    <w:p w14:paraId="73F7D183" w14:textId="77777777" w:rsidR="00426D71" w:rsidRPr="00426D71" w:rsidRDefault="00426D71" w:rsidP="00426D71">
      <w:pPr>
        <w:rPr>
          <w:lang w:val="en-IN"/>
        </w:rPr>
      </w:pPr>
      <w:r w:rsidRPr="00426D71">
        <w:rPr>
          <w:lang w:val="en-IN"/>
        </w:rPr>
        <w:t>  }</w:t>
      </w:r>
    </w:p>
    <w:p w14:paraId="052D76F8" w14:textId="77777777" w:rsidR="00426D71" w:rsidRPr="00426D71" w:rsidRDefault="00426D71" w:rsidP="00426D71">
      <w:pPr>
        <w:rPr>
          <w:lang w:val="en-IN"/>
        </w:rPr>
      </w:pPr>
      <w:r w:rsidRPr="00426D71">
        <w:rPr>
          <w:lang w:val="en-IN"/>
        </w:rPr>
        <w:t>  return(</w:t>
      </w:r>
      <w:proofErr w:type="spellStart"/>
      <w:r w:rsidRPr="00426D71">
        <w:rPr>
          <w:lang w:val="en-IN"/>
        </w:rPr>
        <w:t>outlier.vec</w:t>
      </w:r>
      <w:proofErr w:type="spellEnd"/>
      <w:r w:rsidRPr="00426D71">
        <w:rPr>
          <w:lang w:val="en-IN"/>
        </w:rPr>
        <w:t>)</w:t>
      </w:r>
    </w:p>
    <w:p w14:paraId="3C39C828" w14:textId="77777777" w:rsidR="00426D71" w:rsidRPr="00426D71" w:rsidRDefault="00426D71" w:rsidP="00426D71">
      <w:pPr>
        <w:rPr>
          <w:lang w:val="en-IN"/>
        </w:rPr>
      </w:pPr>
      <w:r w:rsidRPr="00426D71">
        <w:rPr>
          <w:lang w:val="en-IN"/>
        </w:rPr>
        <w:t>}</w:t>
      </w:r>
    </w:p>
    <w:p w14:paraId="0FC08BFD" w14:textId="77777777" w:rsidR="00426D71" w:rsidRPr="00426D71" w:rsidRDefault="00426D71" w:rsidP="00426D71">
      <w:pPr>
        <w:rPr>
          <w:lang w:val="en-IN"/>
        </w:rPr>
      </w:pPr>
      <w:r w:rsidRPr="00426D71">
        <w:rPr>
          <w:lang w:val="en-IN"/>
        </w:rPr>
        <w:t> </w:t>
      </w:r>
    </w:p>
    <w:p w14:paraId="68C71A23" w14:textId="77777777" w:rsidR="00426D71" w:rsidRPr="00426D71" w:rsidRDefault="00426D71" w:rsidP="00426D71">
      <w:pPr>
        <w:rPr>
          <w:lang w:val="en-IN"/>
        </w:rPr>
      </w:pPr>
      <w:r w:rsidRPr="00426D71">
        <w:rPr>
          <w:lang w:val="en-IN"/>
        </w:rPr>
        <w:t xml:space="preserve">The </w:t>
      </w:r>
      <w:proofErr w:type="spellStart"/>
      <w:r w:rsidRPr="00426D71">
        <w:rPr>
          <w:lang w:val="en-IN"/>
        </w:rPr>
        <w:t>tukey_multiple</w:t>
      </w:r>
      <w:proofErr w:type="spellEnd"/>
      <w:r w:rsidRPr="00426D71">
        <w:rPr>
          <w:lang w:val="en-IN"/>
        </w:rPr>
        <w:t xml:space="preserve"> R function is used to locate outliers in a matrix x using Tukey's approach. Here's an explanation of how it works:</w:t>
      </w:r>
    </w:p>
    <w:p w14:paraId="39429784" w14:textId="77777777" w:rsidR="00426D71" w:rsidRPr="00426D71" w:rsidRDefault="00426D71" w:rsidP="00426D71">
      <w:pPr>
        <w:rPr>
          <w:lang w:val="en-IN"/>
        </w:rPr>
      </w:pPr>
      <w:r w:rsidRPr="00426D71">
        <w:rPr>
          <w:lang w:val="en-IN"/>
        </w:rPr>
        <w:t xml:space="preserve">Function definition: The function </w:t>
      </w:r>
      <w:proofErr w:type="spellStart"/>
      <w:r w:rsidRPr="00426D71">
        <w:rPr>
          <w:lang w:val="en-IN"/>
        </w:rPr>
        <w:t>tukey_multiple</w:t>
      </w:r>
      <w:proofErr w:type="spellEnd"/>
      <w:r w:rsidRPr="00426D71">
        <w:rPr>
          <w:lang w:val="en-IN"/>
        </w:rPr>
        <w:t xml:space="preserve"> takes one input, x, which is assumed to be a matrix.</w:t>
      </w:r>
    </w:p>
    <w:p w14:paraId="4ABB84E2" w14:textId="77777777" w:rsidR="00426D71" w:rsidRPr="00426D71" w:rsidRDefault="00426D71" w:rsidP="00426D71">
      <w:pPr>
        <w:rPr>
          <w:lang w:val="en-IN"/>
        </w:rPr>
      </w:pPr>
      <w:r w:rsidRPr="00426D71">
        <w:rPr>
          <w:lang w:val="en-IN"/>
        </w:rPr>
        <w:t>The initialization code creates an array called outliers with all elements set to TRUE and the same dimensions as matrix x. This array will include logical values that indicate whether each element in x is an outlier or not.</w:t>
      </w:r>
    </w:p>
    <w:p w14:paraId="16E5BB74" w14:textId="77777777" w:rsidR="00426D71" w:rsidRPr="00426D71" w:rsidRDefault="00426D71" w:rsidP="00426D71">
      <w:pPr>
        <w:rPr>
          <w:lang w:val="en-IN"/>
        </w:rPr>
      </w:pPr>
      <w:r w:rsidRPr="00426D71">
        <w:rPr>
          <w:lang w:val="en-IN"/>
        </w:rPr>
        <w:t>Outlier Detection Loop:</w:t>
      </w:r>
    </w:p>
    <w:p w14:paraId="06551375" w14:textId="77777777" w:rsidR="00426D71" w:rsidRPr="00426D71" w:rsidRDefault="00426D71" w:rsidP="00426D71">
      <w:pPr>
        <w:rPr>
          <w:lang w:val="en-IN"/>
        </w:rPr>
      </w:pPr>
      <w:r w:rsidRPr="00426D71">
        <w:rPr>
          <w:lang w:val="en-IN"/>
        </w:rPr>
        <w:t>It loops through each column of the input matrix x.</w:t>
      </w:r>
    </w:p>
    <w:p w14:paraId="08D81978" w14:textId="77777777" w:rsidR="00426D71" w:rsidRPr="00426D71" w:rsidRDefault="00426D71" w:rsidP="00426D71">
      <w:pPr>
        <w:rPr>
          <w:lang w:val="en-IN"/>
        </w:rPr>
      </w:pPr>
      <w:r w:rsidRPr="00426D71">
        <w:rPr>
          <w:lang w:val="en-IN"/>
        </w:rPr>
        <w:t xml:space="preserve">The function </w:t>
      </w:r>
      <w:proofErr w:type="spellStart"/>
      <w:proofErr w:type="gramStart"/>
      <w:r w:rsidRPr="00426D71">
        <w:rPr>
          <w:lang w:val="en-IN"/>
        </w:rPr>
        <w:t>tukey.outlier</w:t>
      </w:r>
      <w:proofErr w:type="spellEnd"/>
      <w:proofErr w:type="gramEnd"/>
      <w:r w:rsidRPr="00426D71">
        <w:rPr>
          <w:lang w:val="en-IN"/>
        </w:rPr>
        <w:t xml:space="preserve"> is called for each column j, passing the column vector x[,j]. This function, presumably, uses Tukey's approach to discover outliers in the data.</w:t>
      </w:r>
    </w:p>
    <w:p w14:paraId="6555B947" w14:textId="77777777" w:rsidR="00426D71" w:rsidRPr="00426D71" w:rsidRDefault="00426D71" w:rsidP="00426D71">
      <w:pPr>
        <w:rPr>
          <w:lang w:val="en-IN"/>
        </w:rPr>
      </w:pPr>
      <w:r w:rsidRPr="00426D71">
        <w:rPr>
          <w:lang w:val="en-IN"/>
        </w:rPr>
        <w:t>It then applies an element-wise logical AND operation (&amp;) to the current values in outliers</w:t>
      </w:r>
      <w:proofErr w:type="gramStart"/>
      <w:r w:rsidRPr="00426D71">
        <w:rPr>
          <w:lang w:val="en-IN"/>
        </w:rPr>
        <w:t>[,j</w:t>
      </w:r>
      <w:proofErr w:type="gramEnd"/>
      <w:r w:rsidRPr="00426D71">
        <w:rPr>
          <w:lang w:val="en-IN"/>
        </w:rPr>
        <w:t xml:space="preserve">] and the output of </w:t>
      </w:r>
      <w:proofErr w:type="spellStart"/>
      <w:r w:rsidRPr="00426D71">
        <w:rPr>
          <w:lang w:val="en-IN"/>
        </w:rPr>
        <w:t>tukey.outlier</w:t>
      </w:r>
      <w:proofErr w:type="spellEnd"/>
      <w:r w:rsidRPr="00426D71">
        <w:rPr>
          <w:lang w:val="en-IN"/>
        </w:rPr>
        <w:t xml:space="preserve">(x[,j]). This updates the </w:t>
      </w:r>
      <w:proofErr w:type="gramStart"/>
      <w:r w:rsidRPr="00426D71">
        <w:rPr>
          <w:lang w:val="en-IN"/>
        </w:rPr>
        <w:t>outliers</w:t>
      </w:r>
      <w:proofErr w:type="gramEnd"/>
      <w:r w:rsidRPr="00426D71">
        <w:rPr>
          <w:lang w:val="en-IN"/>
        </w:rPr>
        <w:t xml:space="preserve"> matrix with the found outliers in each column.</w:t>
      </w:r>
    </w:p>
    <w:p w14:paraId="24B1CAD6" w14:textId="77777777" w:rsidR="00426D71" w:rsidRPr="00426D71" w:rsidRDefault="00426D71" w:rsidP="00426D71">
      <w:pPr>
        <w:rPr>
          <w:lang w:val="en-IN"/>
        </w:rPr>
      </w:pPr>
      <w:r w:rsidRPr="00426D71">
        <w:rPr>
          <w:lang w:val="en-IN"/>
        </w:rPr>
        <w:t> </w:t>
      </w:r>
    </w:p>
    <w:p w14:paraId="53BF38C0" w14:textId="77777777" w:rsidR="00426D71" w:rsidRPr="00426D71" w:rsidRDefault="00426D71" w:rsidP="00426D71">
      <w:pPr>
        <w:rPr>
          <w:lang w:val="en-IN"/>
        </w:rPr>
      </w:pPr>
      <w:r w:rsidRPr="00426D71">
        <w:rPr>
          <w:lang w:val="en-IN"/>
        </w:rPr>
        <w:t>Outlier Vector Construction:</w:t>
      </w:r>
    </w:p>
    <w:p w14:paraId="69F102C0" w14:textId="77777777" w:rsidR="00426D71" w:rsidRPr="00426D71" w:rsidRDefault="00426D71" w:rsidP="00426D71">
      <w:pPr>
        <w:rPr>
          <w:lang w:val="en-IN"/>
        </w:rPr>
      </w:pPr>
      <w:r w:rsidRPr="00426D71">
        <w:rPr>
          <w:lang w:val="en-IN"/>
        </w:rPr>
        <w:t xml:space="preserve">After recognizing outliers in each column, the program creates a vector named </w:t>
      </w:r>
      <w:proofErr w:type="spellStart"/>
      <w:r w:rsidRPr="00426D71">
        <w:rPr>
          <w:lang w:val="en-IN"/>
        </w:rPr>
        <w:t>outlier.vec</w:t>
      </w:r>
      <w:proofErr w:type="spellEnd"/>
      <w:r w:rsidRPr="00426D71">
        <w:rPr>
          <w:lang w:val="en-IN"/>
        </w:rPr>
        <w:t xml:space="preserve"> with a length equal to the number of rows in x.</w:t>
      </w:r>
    </w:p>
    <w:p w14:paraId="5E037A42" w14:textId="77777777" w:rsidR="00426D71" w:rsidRPr="00426D71" w:rsidRDefault="00426D71" w:rsidP="00426D71">
      <w:pPr>
        <w:rPr>
          <w:lang w:val="en-IN"/>
        </w:rPr>
      </w:pPr>
      <w:r w:rsidRPr="00426D71">
        <w:rPr>
          <w:lang w:val="en-IN"/>
        </w:rPr>
        <w:t>It iterates through each row of the outlier’s matrix.</w:t>
      </w:r>
    </w:p>
    <w:p w14:paraId="46760F24" w14:textId="77777777" w:rsidR="00426D71" w:rsidRPr="00426D71" w:rsidRDefault="00426D71" w:rsidP="00426D71">
      <w:pPr>
        <w:rPr>
          <w:lang w:val="en-IN"/>
        </w:rPr>
      </w:pPr>
      <w:r w:rsidRPr="00426D71">
        <w:rPr>
          <w:lang w:val="en-IN"/>
        </w:rPr>
        <w:t xml:space="preserve">For each row </w:t>
      </w:r>
      <w:proofErr w:type="spellStart"/>
      <w:r w:rsidRPr="00426D71">
        <w:rPr>
          <w:lang w:val="en-IN"/>
        </w:rPr>
        <w:t>i</w:t>
      </w:r>
      <w:proofErr w:type="spellEnd"/>
      <w:r w:rsidRPr="00426D71">
        <w:rPr>
          <w:lang w:val="en-IN"/>
        </w:rPr>
        <w:t>, it determines if all components in that row are TRUE, indicating that all columns in that row have been flagged as outliers.</w:t>
      </w:r>
    </w:p>
    <w:p w14:paraId="3A2FB7C3" w14:textId="77777777" w:rsidR="00426D71" w:rsidRPr="00426D71" w:rsidRDefault="00426D71" w:rsidP="00426D71">
      <w:pPr>
        <w:rPr>
          <w:lang w:val="en-IN"/>
        </w:rPr>
      </w:pPr>
      <w:r w:rsidRPr="00426D71">
        <w:rPr>
          <w:lang w:val="en-IN"/>
        </w:rPr>
        <w:t xml:space="preserve">It allocates the result to the appropriate element in </w:t>
      </w:r>
      <w:proofErr w:type="spellStart"/>
      <w:r w:rsidRPr="00426D71">
        <w:rPr>
          <w:lang w:val="en-IN"/>
        </w:rPr>
        <w:t>outlier.vec</w:t>
      </w:r>
      <w:proofErr w:type="spellEnd"/>
      <w:r w:rsidRPr="00426D71">
        <w:rPr>
          <w:lang w:val="en-IN"/>
        </w:rPr>
        <w:t>.</w:t>
      </w:r>
    </w:p>
    <w:p w14:paraId="53A98BF4" w14:textId="77777777" w:rsidR="00426D71" w:rsidRPr="00426D71" w:rsidRDefault="00426D71" w:rsidP="00426D71">
      <w:pPr>
        <w:rPr>
          <w:lang w:val="en-IN"/>
        </w:rPr>
      </w:pPr>
      <w:r w:rsidRPr="00426D71">
        <w:rPr>
          <w:lang w:val="en-IN"/>
        </w:rPr>
        <w:t>Return:</w:t>
      </w:r>
    </w:p>
    <w:p w14:paraId="2A6B00DC" w14:textId="77777777" w:rsidR="00426D71" w:rsidRPr="00426D71" w:rsidRDefault="00426D71" w:rsidP="00426D71">
      <w:pPr>
        <w:rPr>
          <w:lang w:val="en-IN"/>
        </w:rPr>
      </w:pPr>
      <w:r w:rsidRPr="00426D71">
        <w:rPr>
          <w:lang w:val="en-IN"/>
        </w:rPr>
        <w:t xml:space="preserve">Finally, the function returns the </w:t>
      </w:r>
      <w:proofErr w:type="spellStart"/>
      <w:r w:rsidRPr="00426D71">
        <w:rPr>
          <w:lang w:val="en-IN"/>
        </w:rPr>
        <w:t>outlier.vec</w:t>
      </w:r>
      <w:proofErr w:type="spellEnd"/>
      <w:r w:rsidRPr="00426D71">
        <w:rPr>
          <w:lang w:val="en-IN"/>
        </w:rPr>
        <w:t>, which contains logical values indicating whether each row of the input matrix x contains outliers.</w:t>
      </w:r>
    </w:p>
    <w:p w14:paraId="660CBD01" w14:textId="77777777" w:rsidR="00426D71" w:rsidRPr="00426D71" w:rsidRDefault="00426D71" w:rsidP="00426D71">
      <w:pPr>
        <w:rPr>
          <w:lang w:val="en-IN"/>
        </w:rPr>
      </w:pPr>
      <w:r w:rsidRPr="00426D71">
        <w:rPr>
          <w:lang w:val="en-IN"/>
        </w:rPr>
        <w:t xml:space="preserve">Finally, the function returns the </w:t>
      </w:r>
      <w:proofErr w:type="spellStart"/>
      <w:r w:rsidRPr="00426D71">
        <w:rPr>
          <w:lang w:val="en-IN"/>
        </w:rPr>
        <w:t>outlier.vec</w:t>
      </w:r>
      <w:proofErr w:type="spellEnd"/>
      <w:r w:rsidRPr="00426D71">
        <w:rPr>
          <w:lang w:val="en-IN"/>
        </w:rPr>
        <w:t>, which contains logical values indicating whether each row of the input matrix x contains outliers.</w:t>
      </w:r>
    </w:p>
    <w:p w14:paraId="11BBBB57" w14:textId="77777777" w:rsidR="00426D71" w:rsidRPr="00426D71" w:rsidRDefault="00426D71" w:rsidP="00426D71">
      <w:pPr>
        <w:rPr>
          <w:lang w:val="en-IN"/>
        </w:rPr>
      </w:pPr>
      <w:r w:rsidRPr="00426D71">
        <w:rPr>
          <w:lang w:val="en-IN"/>
        </w:rPr>
        <w:t>To summarize, this function applies Tukey's outlier identification approach to each column of the input matrix x, then aggregates the results to identify rows with outliers. It's an effective tool for detecting and highlighting probable outliers in multivariate data.</w:t>
      </w:r>
    </w:p>
    <w:p w14:paraId="3ED2C19A" w14:textId="77777777" w:rsidR="00426D71" w:rsidRPr="00426D71" w:rsidRDefault="00426D71" w:rsidP="00426D71">
      <w:pPr>
        <w:rPr>
          <w:lang w:val="en-IN"/>
        </w:rPr>
      </w:pPr>
    </w:p>
    <w:sectPr w:rsidR="00426D71" w:rsidRPr="00426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94359947">
    <w:abstractNumId w:val="19"/>
  </w:num>
  <w:num w:numId="2" w16cid:durableId="427504520">
    <w:abstractNumId w:val="12"/>
  </w:num>
  <w:num w:numId="3" w16cid:durableId="1256129300">
    <w:abstractNumId w:val="10"/>
  </w:num>
  <w:num w:numId="4" w16cid:durableId="2038310003">
    <w:abstractNumId w:val="21"/>
  </w:num>
  <w:num w:numId="5" w16cid:durableId="1818373490">
    <w:abstractNumId w:val="13"/>
  </w:num>
  <w:num w:numId="6" w16cid:durableId="1893734732">
    <w:abstractNumId w:val="16"/>
  </w:num>
  <w:num w:numId="7" w16cid:durableId="927619886">
    <w:abstractNumId w:val="18"/>
  </w:num>
  <w:num w:numId="8" w16cid:durableId="380638291">
    <w:abstractNumId w:val="9"/>
  </w:num>
  <w:num w:numId="9" w16cid:durableId="1186022858">
    <w:abstractNumId w:val="7"/>
  </w:num>
  <w:num w:numId="10" w16cid:durableId="1274900783">
    <w:abstractNumId w:val="6"/>
  </w:num>
  <w:num w:numId="11" w16cid:durableId="828011638">
    <w:abstractNumId w:val="5"/>
  </w:num>
  <w:num w:numId="12" w16cid:durableId="1633438341">
    <w:abstractNumId w:val="4"/>
  </w:num>
  <w:num w:numId="13" w16cid:durableId="1507285298">
    <w:abstractNumId w:val="8"/>
  </w:num>
  <w:num w:numId="14" w16cid:durableId="1529217246">
    <w:abstractNumId w:val="3"/>
  </w:num>
  <w:num w:numId="15" w16cid:durableId="1861310037">
    <w:abstractNumId w:val="2"/>
  </w:num>
  <w:num w:numId="16" w16cid:durableId="1918133183">
    <w:abstractNumId w:val="1"/>
  </w:num>
  <w:num w:numId="17" w16cid:durableId="1702315833">
    <w:abstractNumId w:val="0"/>
  </w:num>
  <w:num w:numId="18" w16cid:durableId="411198726">
    <w:abstractNumId w:val="14"/>
  </w:num>
  <w:num w:numId="19" w16cid:durableId="121386086">
    <w:abstractNumId w:val="15"/>
  </w:num>
  <w:num w:numId="20" w16cid:durableId="1642148971">
    <w:abstractNumId w:val="20"/>
  </w:num>
  <w:num w:numId="21" w16cid:durableId="1572544163">
    <w:abstractNumId w:val="17"/>
  </w:num>
  <w:num w:numId="22" w16cid:durableId="503009070">
    <w:abstractNumId w:val="11"/>
  </w:num>
  <w:num w:numId="23" w16cid:durableId="2963063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71"/>
    <w:rsid w:val="003D0462"/>
    <w:rsid w:val="00426D71"/>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70877"/>
  <w15:chartTrackingRefBased/>
  <w15:docId w15:val="{39729F19-2A88-4AC9-96D7-88725387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442546">
      <w:bodyDiv w:val="1"/>
      <w:marLeft w:val="0"/>
      <w:marRight w:val="0"/>
      <w:marTop w:val="0"/>
      <w:marBottom w:val="0"/>
      <w:divBdr>
        <w:top w:val="none" w:sz="0" w:space="0" w:color="auto"/>
        <w:left w:val="none" w:sz="0" w:space="0" w:color="auto"/>
        <w:bottom w:val="none" w:sz="0" w:space="0" w:color="auto"/>
        <w:right w:val="none" w:sz="0" w:space="0" w:color="auto"/>
      </w:divBdr>
    </w:div>
    <w:div w:id="184693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20KAREN\AppData\Local\Microsoft\Office\16.0\DTS\en-IN%7b13764D24-6E6D-4D81-A153-6237351D25E2%7d\%7b982B3BBD-04FA-4F29-9A00-E723B1C7D82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{982B3BBD-04FA-4F29-9A00-E723B1C7D828}tf02786999_win32</Template>
  <TotalTime>4</TotalTime>
  <Pages>1</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KAREN</dc:creator>
  <cp:keywords/>
  <dc:description/>
  <cp:lastModifiedBy>Mary Karen</cp:lastModifiedBy>
  <cp:revision>1</cp:revision>
  <dcterms:created xsi:type="dcterms:W3CDTF">2024-11-11T02:53:00Z</dcterms:created>
  <dcterms:modified xsi:type="dcterms:W3CDTF">2024-11-11T02:57:00Z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