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CA8FA" w14:textId="77777777" w:rsidR="00ED043E" w:rsidRPr="00ED043E" w:rsidRDefault="00ED043E" w:rsidP="00ED043E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ED043E">
        <w:rPr>
          <w:b/>
          <w:bCs/>
          <w:sz w:val="36"/>
          <w:szCs w:val="36"/>
          <w:u w:val="single"/>
          <w:lang w:val="en-IN"/>
        </w:rPr>
        <w:t>Module 6 R Assignment</w:t>
      </w:r>
    </w:p>
    <w:p w14:paraId="627CF9D5" w14:textId="77777777" w:rsidR="00ED043E" w:rsidRDefault="00ED043E" w:rsidP="00ED043E">
      <w:pPr>
        <w:rPr>
          <w:lang w:val="en-IN"/>
        </w:rPr>
      </w:pPr>
    </w:p>
    <w:p w14:paraId="0AFE9A75" w14:textId="656B5A88" w:rsidR="00ED043E" w:rsidRPr="00ED043E" w:rsidRDefault="00ED043E" w:rsidP="00ED043E">
      <w:pPr>
        <w:rPr>
          <w:sz w:val="28"/>
          <w:szCs w:val="28"/>
          <w:lang w:val="en-IN"/>
        </w:rPr>
      </w:pPr>
      <w:r w:rsidRPr="00ED043E">
        <w:rPr>
          <w:sz w:val="28"/>
          <w:szCs w:val="28"/>
          <w:lang w:val="en-IN"/>
        </w:rPr>
        <w:t> # Create matrix A</w:t>
      </w:r>
    </w:p>
    <w:p w14:paraId="64783D57" w14:textId="77777777" w:rsidR="00ED043E" w:rsidRPr="00ED043E" w:rsidRDefault="00ED043E" w:rsidP="00ED043E">
      <w:pPr>
        <w:rPr>
          <w:sz w:val="28"/>
          <w:szCs w:val="28"/>
          <w:lang w:val="en-IN"/>
        </w:rPr>
      </w:pPr>
      <w:r w:rsidRPr="00ED043E">
        <w:rPr>
          <w:sz w:val="28"/>
          <w:szCs w:val="28"/>
          <w:lang w:val="en-IN"/>
        </w:rPr>
        <w:t xml:space="preserve">A &lt;- </w:t>
      </w:r>
      <w:proofErr w:type="gramStart"/>
      <w:r w:rsidRPr="00ED043E">
        <w:rPr>
          <w:sz w:val="28"/>
          <w:szCs w:val="28"/>
          <w:lang w:val="en-IN"/>
        </w:rPr>
        <w:t>matrix(</w:t>
      </w:r>
      <w:proofErr w:type="gramEnd"/>
      <w:r w:rsidRPr="00ED043E">
        <w:rPr>
          <w:sz w:val="28"/>
          <w:szCs w:val="28"/>
          <w:lang w:val="en-IN"/>
        </w:rPr>
        <w:t xml:space="preserve">c(2, 0, 1, 3), </w:t>
      </w:r>
      <w:proofErr w:type="spellStart"/>
      <w:r w:rsidRPr="00ED043E">
        <w:rPr>
          <w:sz w:val="28"/>
          <w:szCs w:val="28"/>
          <w:lang w:val="en-IN"/>
        </w:rPr>
        <w:t>ncol</w:t>
      </w:r>
      <w:proofErr w:type="spellEnd"/>
      <w:r w:rsidRPr="00ED043E">
        <w:rPr>
          <w:sz w:val="28"/>
          <w:szCs w:val="28"/>
          <w:lang w:val="en-IN"/>
        </w:rPr>
        <w:t xml:space="preserve"> = 2)</w:t>
      </w:r>
    </w:p>
    <w:p w14:paraId="73D60D57" w14:textId="77777777" w:rsidR="00ED043E" w:rsidRPr="00ED043E" w:rsidRDefault="00ED043E" w:rsidP="00ED043E">
      <w:pPr>
        <w:rPr>
          <w:sz w:val="28"/>
          <w:szCs w:val="28"/>
          <w:lang w:val="en-IN"/>
        </w:rPr>
      </w:pPr>
    </w:p>
    <w:p w14:paraId="75CAC188" w14:textId="77777777" w:rsidR="00ED043E" w:rsidRPr="00ED043E" w:rsidRDefault="00ED043E" w:rsidP="00ED043E">
      <w:pPr>
        <w:rPr>
          <w:sz w:val="28"/>
          <w:szCs w:val="28"/>
          <w:lang w:val="en-IN"/>
        </w:rPr>
      </w:pPr>
      <w:r w:rsidRPr="00ED043E">
        <w:rPr>
          <w:sz w:val="28"/>
          <w:szCs w:val="28"/>
          <w:lang w:val="en-IN"/>
        </w:rPr>
        <w:t># Create matrix B</w:t>
      </w:r>
    </w:p>
    <w:p w14:paraId="7E6F7337" w14:textId="77777777" w:rsidR="00ED043E" w:rsidRPr="00ED043E" w:rsidRDefault="00ED043E" w:rsidP="00ED043E">
      <w:pPr>
        <w:rPr>
          <w:sz w:val="28"/>
          <w:szCs w:val="28"/>
          <w:lang w:val="en-IN"/>
        </w:rPr>
      </w:pPr>
      <w:r w:rsidRPr="00ED043E">
        <w:rPr>
          <w:sz w:val="28"/>
          <w:szCs w:val="28"/>
          <w:lang w:val="en-IN"/>
        </w:rPr>
        <w:t xml:space="preserve">B &lt;- </w:t>
      </w:r>
      <w:proofErr w:type="gramStart"/>
      <w:r w:rsidRPr="00ED043E">
        <w:rPr>
          <w:sz w:val="28"/>
          <w:szCs w:val="28"/>
          <w:lang w:val="en-IN"/>
        </w:rPr>
        <w:t>matrix(</w:t>
      </w:r>
      <w:proofErr w:type="gramEnd"/>
      <w:r w:rsidRPr="00ED043E">
        <w:rPr>
          <w:sz w:val="28"/>
          <w:szCs w:val="28"/>
          <w:lang w:val="en-IN"/>
        </w:rPr>
        <w:t xml:space="preserve">c(5, 2, 4, -1), </w:t>
      </w:r>
      <w:proofErr w:type="spellStart"/>
      <w:r w:rsidRPr="00ED043E">
        <w:rPr>
          <w:sz w:val="28"/>
          <w:szCs w:val="28"/>
          <w:lang w:val="en-IN"/>
        </w:rPr>
        <w:t>ncol</w:t>
      </w:r>
      <w:proofErr w:type="spellEnd"/>
      <w:r w:rsidRPr="00ED043E">
        <w:rPr>
          <w:sz w:val="28"/>
          <w:szCs w:val="28"/>
          <w:lang w:val="en-IN"/>
        </w:rPr>
        <w:t xml:space="preserve"> = 2)</w:t>
      </w:r>
    </w:p>
    <w:p w14:paraId="14A40C14" w14:textId="77777777" w:rsidR="00ED043E" w:rsidRPr="00ED043E" w:rsidRDefault="00ED043E" w:rsidP="00ED043E">
      <w:pPr>
        <w:rPr>
          <w:sz w:val="28"/>
          <w:szCs w:val="28"/>
          <w:lang w:val="en-IN"/>
        </w:rPr>
      </w:pPr>
    </w:p>
    <w:p w14:paraId="747021EC" w14:textId="77777777" w:rsidR="00ED043E" w:rsidRPr="00ED043E" w:rsidRDefault="00ED043E" w:rsidP="00ED043E">
      <w:pPr>
        <w:rPr>
          <w:sz w:val="28"/>
          <w:szCs w:val="28"/>
          <w:lang w:val="en-IN"/>
        </w:rPr>
      </w:pPr>
      <w:r w:rsidRPr="00ED043E">
        <w:rPr>
          <w:sz w:val="28"/>
          <w:szCs w:val="28"/>
          <w:lang w:val="en-IN"/>
        </w:rPr>
        <w:t># Find A + B</w:t>
      </w:r>
    </w:p>
    <w:p w14:paraId="0CD23F97" w14:textId="77777777" w:rsidR="00ED043E" w:rsidRPr="00ED043E" w:rsidRDefault="00ED043E" w:rsidP="00ED043E">
      <w:pPr>
        <w:rPr>
          <w:sz w:val="28"/>
          <w:szCs w:val="28"/>
          <w:lang w:val="en-IN"/>
        </w:rPr>
      </w:pPr>
      <w:proofErr w:type="spellStart"/>
      <w:r w:rsidRPr="00ED043E">
        <w:rPr>
          <w:sz w:val="28"/>
          <w:szCs w:val="28"/>
          <w:lang w:val="en-IN"/>
        </w:rPr>
        <w:t>AddingAB</w:t>
      </w:r>
      <w:proofErr w:type="spellEnd"/>
      <w:r w:rsidRPr="00ED043E">
        <w:rPr>
          <w:sz w:val="28"/>
          <w:szCs w:val="28"/>
          <w:lang w:val="en-IN"/>
        </w:rPr>
        <w:t xml:space="preserve"> &lt;- A + B</w:t>
      </w:r>
    </w:p>
    <w:p w14:paraId="78DE4A36" w14:textId="77777777" w:rsidR="00ED043E" w:rsidRPr="00ED043E" w:rsidRDefault="00ED043E" w:rsidP="00ED043E">
      <w:pPr>
        <w:rPr>
          <w:sz w:val="28"/>
          <w:szCs w:val="28"/>
          <w:lang w:val="en-IN"/>
        </w:rPr>
      </w:pPr>
    </w:p>
    <w:p w14:paraId="02D1E8F7" w14:textId="77777777" w:rsidR="00ED043E" w:rsidRPr="00ED043E" w:rsidRDefault="00ED043E" w:rsidP="00ED043E">
      <w:pPr>
        <w:rPr>
          <w:sz w:val="28"/>
          <w:szCs w:val="28"/>
          <w:lang w:val="en-IN"/>
        </w:rPr>
      </w:pPr>
      <w:r w:rsidRPr="00ED043E">
        <w:rPr>
          <w:sz w:val="28"/>
          <w:szCs w:val="28"/>
          <w:lang w:val="en-IN"/>
        </w:rPr>
        <w:t># Find A - B</w:t>
      </w:r>
    </w:p>
    <w:p w14:paraId="49E2FC35" w14:textId="77777777" w:rsidR="00ED043E" w:rsidRPr="00ED043E" w:rsidRDefault="00ED043E" w:rsidP="00ED043E">
      <w:pPr>
        <w:rPr>
          <w:sz w:val="28"/>
          <w:szCs w:val="28"/>
          <w:lang w:val="en-IN"/>
        </w:rPr>
      </w:pPr>
      <w:proofErr w:type="spellStart"/>
      <w:r w:rsidRPr="00ED043E">
        <w:rPr>
          <w:sz w:val="28"/>
          <w:szCs w:val="28"/>
          <w:lang w:val="en-IN"/>
        </w:rPr>
        <w:t>SubtractAB</w:t>
      </w:r>
      <w:proofErr w:type="spellEnd"/>
      <w:r w:rsidRPr="00ED043E">
        <w:rPr>
          <w:sz w:val="28"/>
          <w:szCs w:val="28"/>
          <w:lang w:val="en-IN"/>
        </w:rPr>
        <w:t xml:space="preserve"> &lt;- A - B</w:t>
      </w:r>
    </w:p>
    <w:p w14:paraId="23F26B1A" w14:textId="77777777" w:rsidR="00ED043E" w:rsidRPr="00ED043E" w:rsidRDefault="00ED043E" w:rsidP="00ED043E">
      <w:pPr>
        <w:rPr>
          <w:sz w:val="28"/>
          <w:szCs w:val="28"/>
          <w:lang w:val="en-IN"/>
        </w:rPr>
      </w:pPr>
    </w:p>
    <w:p w14:paraId="260399DE" w14:textId="77777777" w:rsidR="00ED043E" w:rsidRPr="00ED043E" w:rsidRDefault="00ED043E" w:rsidP="00ED043E">
      <w:pPr>
        <w:rPr>
          <w:sz w:val="28"/>
          <w:szCs w:val="28"/>
          <w:lang w:val="en-IN"/>
        </w:rPr>
      </w:pPr>
      <w:r w:rsidRPr="00ED043E">
        <w:rPr>
          <w:sz w:val="28"/>
          <w:szCs w:val="28"/>
          <w:lang w:val="en-IN"/>
        </w:rPr>
        <w:t># Create a diagonal matrix with values 4, 1, 2, 3</w:t>
      </w:r>
    </w:p>
    <w:p w14:paraId="73328FD2" w14:textId="77777777" w:rsidR="00ED043E" w:rsidRPr="00ED043E" w:rsidRDefault="00ED043E" w:rsidP="00ED043E">
      <w:pPr>
        <w:rPr>
          <w:sz w:val="28"/>
          <w:szCs w:val="28"/>
          <w:lang w:val="en-IN"/>
        </w:rPr>
      </w:pPr>
      <w:proofErr w:type="spellStart"/>
      <w:r w:rsidRPr="00ED043E">
        <w:rPr>
          <w:sz w:val="28"/>
          <w:szCs w:val="28"/>
          <w:lang w:val="en-IN"/>
        </w:rPr>
        <w:t>diagMatrix</w:t>
      </w:r>
      <w:proofErr w:type="spellEnd"/>
      <w:r w:rsidRPr="00ED043E">
        <w:rPr>
          <w:sz w:val="28"/>
          <w:szCs w:val="28"/>
          <w:lang w:val="en-IN"/>
        </w:rPr>
        <w:t xml:space="preserve"> &lt;- </w:t>
      </w:r>
      <w:proofErr w:type="spellStart"/>
      <w:proofErr w:type="gramStart"/>
      <w:r w:rsidRPr="00ED043E">
        <w:rPr>
          <w:sz w:val="28"/>
          <w:szCs w:val="28"/>
          <w:lang w:val="en-IN"/>
        </w:rPr>
        <w:t>diag</w:t>
      </w:r>
      <w:proofErr w:type="spellEnd"/>
      <w:r w:rsidRPr="00ED043E">
        <w:rPr>
          <w:sz w:val="28"/>
          <w:szCs w:val="28"/>
          <w:lang w:val="en-IN"/>
        </w:rPr>
        <w:t>(</w:t>
      </w:r>
      <w:proofErr w:type="gramEnd"/>
      <w:r w:rsidRPr="00ED043E">
        <w:rPr>
          <w:sz w:val="28"/>
          <w:szCs w:val="28"/>
          <w:lang w:val="en-IN"/>
        </w:rPr>
        <w:t xml:space="preserve">c(4, 1, 2, 3), </w:t>
      </w:r>
      <w:proofErr w:type="spellStart"/>
      <w:r w:rsidRPr="00ED043E">
        <w:rPr>
          <w:sz w:val="28"/>
          <w:szCs w:val="28"/>
          <w:lang w:val="en-IN"/>
        </w:rPr>
        <w:t>ncol</w:t>
      </w:r>
      <w:proofErr w:type="spellEnd"/>
      <w:r w:rsidRPr="00ED043E">
        <w:rPr>
          <w:sz w:val="28"/>
          <w:szCs w:val="28"/>
          <w:lang w:val="en-IN"/>
        </w:rPr>
        <w:t xml:space="preserve"> = 4)</w:t>
      </w:r>
    </w:p>
    <w:p w14:paraId="75C451A3" w14:textId="77777777" w:rsidR="00ED043E" w:rsidRPr="00ED043E" w:rsidRDefault="00ED043E" w:rsidP="00ED043E">
      <w:pPr>
        <w:rPr>
          <w:sz w:val="28"/>
          <w:szCs w:val="28"/>
          <w:lang w:val="en-IN"/>
        </w:rPr>
      </w:pPr>
    </w:p>
    <w:p w14:paraId="077CDF37" w14:textId="77777777" w:rsidR="00ED043E" w:rsidRPr="00ED043E" w:rsidRDefault="00ED043E" w:rsidP="00ED043E">
      <w:pPr>
        <w:rPr>
          <w:sz w:val="28"/>
          <w:szCs w:val="28"/>
          <w:lang w:val="en-IN"/>
        </w:rPr>
      </w:pPr>
      <w:r w:rsidRPr="00ED043E">
        <w:rPr>
          <w:sz w:val="28"/>
          <w:szCs w:val="28"/>
          <w:lang w:val="en-IN"/>
        </w:rPr>
        <w:t xml:space="preserve"># Generate the specified </w:t>
      </w:r>
      <w:proofErr w:type="spellStart"/>
      <w:r w:rsidRPr="00ED043E">
        <w:rPr>
          <w:sz w:val="28"/>
          <w:szCs w:val="28"/>
          <w:lang w:val="en-IN"/>
        </w:rPr>
        <w:t>genMatrix</w:t>
      </w:r>
      <w:proofErr w:type="spellEnd"/>
    </w:p>
    <w:p w14:paraId="5C8C0457" w14:textId="77777777" w:rsidR="00ED043E" w:rsidRPr="00ED043E" w:rsidRDefault="00ED043E" w:rsidP="00ED043E">
      <w:pPr>
        <w:rPr>
          <w:sz w:val="28"/>
          <w:szCs w:val="28"/>
          <w:lang w:val="en-IN"/>
        </w:rPr>
      </w:pPr>
      <w:proofErr w:type="spellStart"/>
      <w:r w:rsidRPr="00ED043E">
        <w:rPr>
          <w:sz w:val="28"/>
          <w:szCs w:val="28"/>
          <w:lang w:val="en-IN"/>
        </w:rPr>
        <w:t>genMatrix</w:t>
      </w:r>
      <w:proofErr w:type="spellEnd"/>
      <w:r w:rsidRPr="00ED043E">
        <w:rPr>
          <w:sz w:val="28"/>
          <w:szCs w:val="28"/>
          <w:lang w:val="en-IN"/>
        </w:rPr>
        <w:t xml:space="preserve"> &lt;- </w:t>
      </w:r>
      <w:proofErr w:type="spellStart"/>
      <w:proofErr w:type="gramStart"/>
      <w:r w:rsidRPr="00ED043E">
        <w:rPr>
          <w:sz w:val="28"/>
          <w:szCs w:val="28"/>
          <w:lang w:val="en-IN"/>
        </w:rPr>
        <w:t>diag</w:t>
      </w:r>
      <w:proofErr w:type="spellEnd"/>
      <w:r w:rsidRPr="00ED043E">
        <w:rPr>
          <w:sz w:val="28"/>
          <w:szCs w:val="28"/>
          <w:lang w:val="en-IN"/>
        </w:rPr>
        <w:t>(</w:t>
      </w:r>
      <w:proofErr w:type="gramEnd"/>
      <w:r w:rsidRPr="00ED043E">
        <w:rPr>
          <w:sz w:val="28"/>
          <w:szCs w:val="28"/>
          <w:lang w:val="en-IN"/>
        </w:rPr>
        <w:t xml:space="preserve">c(3, 3, 3, 3, 3), </w:t>
      </w:r>
      <w:proofErr w:type="spellStart"/>
      <w:r w:rsidRPr="00ED043E">
        <w:rPr>
          <w:sz w:val="28"/>
          <w:szCs w:val="28"/>
          <w:lang w:val="en-IN"/>
        </w:rPr>
        <w:t>ncol</w:t>
      </w:r>
      <w:proofErr w:type="spellEnd"/>
      <w:r w:rsidRPr="00ED043E">
        <w:rPr>
          <w:sz w:val="28"/>
          <w:szCs w:val="28"/>
          <w:lang w:val="en-IN"/>
        </w:rPr>
        <w:t xml:space="preserve"> = 5)</w:t>
      </w:r>
    </w:p>
    <w:p w14:paraId="028F62C3" w14:textId="77777777" w:rsidR="00ED043E" w:rsidRPr="00ED043E" w:rsidRDefault="00ED043E" w:rsidP="00ED043E">
      <w:pPr>
        <w:rPr>
          <w:sz w:val="28"/>
          <w:szCs w:val="28"/>
          <w:lang w:val="en-IN"/>
        </w:rPr>
      </w:pPr>
      <w:proofErr w:type="spellStart"/>
      <w:proofErr w:type="gramStart"/>
      <w:r w:rsidRPr="00ED043E">
        <w:rPr>
          <w:sz w:val="28"/>
          <w:szCs w:val="28"/>
          <w:lang w:val="en-IN"/>
        </w:rPr>
        <w:t>genMatrix</w:t>
      </w:r>
      <w:proofErr w:type="spellEnd"/>
      <w:r w:rsidRPr="00ED043E">
        <w:rPr>
          <w:sz w:val="28"/>
          <w:szCs w:val="28"/>
          <w:lang w:val="en-IN"/>
        </w:rPr>
        <w:t>[</w:t>
      </w:r>
      <w:proofErr w:type="gramEnd"/>
      <w:r w:rsidRPr="00ED043E">
        <w:rPr>
          <w:sz w:val="28"/>
          <w:szCs w:val="28"/>
          <w:lang w:val="en-IN"/>
        </w:rPr>
        <w:t>1, ] &lt;- c(3, 1, 1, 1, 1)</w:t>
      </w:r>
    </w:p>
    <w:p w14:paraId="51CC8E8F" w14:textId="77777777" w:rsidR="00ED043E" w:rsidRPr="00ED043E" w:rsidRDefault="00ED043E" w:rsidP="00ED043E">
      <w:pPr>
        <w:rPr>
          <w:sz w:val="28"/>
          <w:szCs w:val="28"/>
          <w:lang w:val="en-IN"/>
        </w:rPr>
      </w:pPr>
      <w:proofErr w:type="spellStart"/>
      <w:proofErr w:type="gramStart"/>
      <w:r w:rsidRPr="00ED043E">
        <w:rPr>
          <w:sz w:val="28"/>
          <w:szCs w:val="28"/>
          <w:lang w:val="en-IN"/>
        </w:rPr>
        <w:t>genMatrix</w:t>
      </w:r>
      <w:proofErr w:type="spellEnd"/>
      <w:r w:rsidRPr="00ED043E">
        <w:rPr>
          <w:sz w:val="28"/>
          <w:szCs w:val="28"/>
          <w:lang w:val="en-IN"/>
        </w:rPr>
        <w:t>[</w:t>
      </w:r>
      <w:proofErr w:type="gramEnd"/>
      <w:r w:rsidRPr="00ED043E">
        <w:rPr>
          <w:sz w:val="28"/>
          <w:szCs w:val="28"/>
          <w:lang w:val="en-IN"/>
        </w:rPr>
        <w:t>, 1] &lt;- c(3, 2, 2, 2, 2)</w:t>
      </w:r>
    </w:p>
    <w:p w14:paraId="2F85D4E0" w14:textId="77777777" w:rsidR="00ED043E" w:rsidRPr="00ED043E" w:rsidRDefault="00ED043E" w:rsidP="00ED043E">
      <w:pPr>
        <w:rPr>
          <w:sz w:val="28"/>
          <w:szCs w:val="28"/>
          <w:lang w:val="en-IN"/>
        </w:rPr>
      </w:pPr>
    </w:p>
    <w:p w14:paraId="3C446673" w14:textId="77777777" w:rsidR="00ED043E" w:rsidRPr="00ED043E" w:rsidRDefault="00ED043E" w:rsidP="00ED043E">
      <w:pPr>
        <w:rPr>
          <w:sz w:val="28"/>
          <w:szCs w:val="28"/>
          <w:lang w:val="en-IN"/>
        </w:rPr>
      </w:pPr>
      <w:r w:rsidRPr="00ED043E">
        <w:rPr>
          <w:sz w:val="28"/>
          <w:szCs w:val="28"/>
          <w:lang w:val="en-IN"/>
        </w:rPr>
        <w:t># Print matrices</w:t>
      </w:r>
    </w:p>
    <w:p w14:paraId="271B11C9" w14:textId="77777777" w:rsidR="00ED043E" w:rsidRPr="00ED043E" w:rsidRDefault="00ED043E" w:rsidP="00ED043E">
      <w:pPr>
        <w:rPr>
          <w:sz w:val="28"/>
          <w:szCs w:val="28"/>
          <w:lang w:val="en-IN"/>
        </w:rPr>
      </w:pPr>
      <w:proofErr w:type="gramStart"/>
      <w:r w:rsidRPr="00ED043E">
        <w:rPr>
          <w:sz w:val="28"/>
          <w:szCs w:val="28"/>
          <w:lang w:val="en-IN"/>
        </w:rPr>
        <w:t>print(</w:t>
      </w:r>
      <w:proofErr w:type="gramEnd"/>
      <w:r w:rsidRPr="00ED043E">
        <w:rPr>
          <w:sz w:val="28"/>
          <w:szCs w:val="28"/>
          <w:lang w:val="en-IN"/>
        </w:rPr>
        <w:t>"Matrix A:")</w:t>
      </w:r>
    </w:p>
    <w:p w14:paraId="548614D9" w14:textId="77777777" w:rsidR="00ED043E" w:rsidRPr="00ED043E" w:rsidRDefault="00ED043E" w:rsidP="00ED043E">
      <w:pPr>
        <w:rPr>
          <w:sz w:val="28"/>
          <w:szCs w:val="28"/>
          <w:lang w:val="en-IN"/>
        </w:rPr>
      </w:pPr>
      <w:r w:rsidRPr="00ED043E">
        <w:rPr>
          <w:sz w:val="28"/>
          <w:szCs w:val="28"/>
          <w:lang w:val="en-IN"/>
        </w:rPr>
        <w:t>print(A)</w:t>
      </w:r>
    </w:p>
    <w:p w14:paraId="36DAB7F4" w14:textId="77777777" w:rsidR="00ED043E" w:rsidRPr="00ED043E" w:rsidRDefault="00ED043E" w:rsidP="00ED043E">
      <w:pPr>
        <w:rPr>
          <w:sz w:val="28"/>
          <w:szCs w:val="28"/>
          <w:lang w:val="en-IN"/>
        </w:rPr>
      </w:pPr>
      <w:proofErr w:type="gramStart"/>
      <w:r w:rsidRPr="00ED043E">
        <w:rPr>
          <w:sz w:val="28"/>
          <w:szCs w:val="28"/>
          <w:lang w:val="en-IN"/>
        </w:rPr>
        <w:t>print(</w:t>
      </w:r>
      <w:proofErr w:type="gramEnd"/>
      <w:r w:rsidRPr="00ED043E">
        <w:rPr>
          <w:sz w:val="28"/>
          <w:szCs w:val="28"/>
          <w:lang w:val="en-IN"/>
        </w:rPr>
        <w:t>"Matrix B:")</w:t>
      </w:r>
    </w:p>
    <w:p w14:paraId="7FCFCD6D" w14:textId="77777777" w:rsidR="00ED043E" w:rsidRPr="00ED043E" w:rsidRDefault="00ED043E" w:rsidP="00ED043E">
      <w:pPr>
        <w:rPr>
          <w:sz w:val="28"/>
          <w:szCs w:val="28"/>
          <w:lang w:val="en-IN"/>
        </w:rPr>
      </w:pPr>
      <w:r w:rsidRPr="00ED043E">
        <w:rPr>
          <w:sz w:val="28"/>
          <w:szCs w:val="28"/>
          <w:lang w:val="en-IN"/>
        </w:rPr>
        <w:t>print(B)</w:t>
      </w:r>
    </w:p>
    <w:p w14:paraId="6208BADE" w14:textId="77777777" w:rsidR="00ED043E" w:rsidRPr="00ED043E" w:rsidRDefault="00ED043E" w:rsidP="00ED043E">
      <w:pPr>
        <w:rPr>
          <w:sz w:val="28"/>
          <w:szCs w:val="28"/>
          <w:lang w:val="en-IN"/>
        </w:rPr>
      </w:pPr>
      <w:proofErr w:type="gramStart"/>
      <w:r w:rsidRPr="00ED043E">
        <w:rPr>
          <w:sz w:val="28"/>
          <w:szCs w:val="28"/>
          <w:lang w:val="en-IN"/>
        </w:rPr>
        <w:t>print(</w:t>
      </w:r>
      <w:proofErr w:type="gramEnd"/>
      <w:r w:rsidRPr="00ED043E">
        <w:rPr>
          <w:sz w:val="28"/>
          <w:szCs w:val="28"/>
          <w:lang w:val="en-IN"/>
        </w:rPr>
        <w:t>"A + B:")</w:t>
      </w:r>
    </w:p>
    <w:p w14:paraId="03F5C2A0" w14:textId="77777777" w:rsidR="00ED043E" w:rsidRPr="00ED043E" w:rsidRDefault="00ED043E" w:rsidP="00ED043E">
      <w:pPr>
        <w:rPr>
          <w:sz w:val="28"/>
          <w:szCs w:val="28"/>
          <w:lang w:val="en-IN"/>
        </w:rPr>
      </w:pPr>
      <w:proofErr w:type="gramStart"/>
      <w:r w:rsidRPr="00ED043E">
        <w:rPr>
          <w:sz w:val="28"/>
          <w:szCs w:val="28"/>
          <w:lang w:val="en-IN"/>
        </w:rPr>
        <w:t>print(</w:t>
      </w:r>
      <w:proofErr w:type="spellStart"/>
      <w:proofErr w:type="gramEnd"/>
      <w:r w:rsidRPr="00ED043E">
        <w:rPr>
          <w:sz w:val="28"/>
          <w:szCs w:val="28"/>
          <w:lang w:val="en-IN"/>
        </w:rPr>
        <w:t>AddingAB</w:t>
      </w:r>
      <w:proofErr w:type="spellEnd"/>
      <w:r w:rsidRPr="00ED043E">
        <w:rPr>
          <w:sz w:val="28"/>
          <w:szCs w:val="28"/>
          <w:lang w:val="en-IN"/>
        </w:rPr>
        <w:t>)</w:t>
      </w:r>
    </w:p>
    <w:p w14:paraId="06381DCA" w14:textId="77777777" w:rsidR="00ED043E" w:rsidRPr="00ED043E" w:rsidRDefault="00ED043E" w:rsidP="00ED043E">
      <w:pPr>
        <w:rPr>
          <w:sz w:val="28"/>
          <w:szCs w:val="28"/>
          <w:lang w:val="en-IN"/>
        </w:rPr>
      </w:pPr>
      <w:proofErr w:type="gramStart"/>
      <w:r w:rsidRPr="00ED043E">
        <w:rPr>
          <w:sz w:val="28"/>
          <w:szCs w:val="28"/>
          <w:lang w:val="en-IN"/>
        </w:rPr>
        <w:t>print(</w:t>
      </w:r>
      <w:proofErr w:type="gramEnd"/>
      <w:r w:rsidRPr="00ED043E">
        <w:rPr>
          <w:sz w:val="28"/>
          <w:szCs w:val="28"/>
          <w:lang w:val="en-IN"/>
        </w:rPr>
        <w:t>"A - B:")</w:t>
      </w:r>
    </w:p>
    <w:p w14:paraId="31DB818F" w14:textId="77777777" w:rsidR="00ED043E" w:rsidRPr="00ED043E" w:rsidRDefault="00ED043E" w:rsidP="00ED043E">
      <w:pPr>
        <w:rPr>
          <w:sz w:val="28"/>
          <w:szCs w:val="28"/>
          <w:lang w:val="en-IN"/>
        </w:rPr>
      </w:pPr>
      <w:proofErr w:type="gramStart"/>
      <w:r w:rsidRPr="00ED043E">
        <w:rPr>
          <w:sz w:val="28"/>
          <w:szCs w:val="28"/>
          <w:lang w:val="en-IN"/>
        </w:rPr>
        <w:t>print(</w:t>
      </w:r>
      <w:proofErr w:type="spellStart"/>
      <w:proofErr w:type="gramEnd"/>
      <w:r w:rsidRPr="00ED043E">
        <w:rPr>
          <w:sz w:val="28"/>
          <w:szCs w:val="28"/>
          <w:lang w:val="en-IN"/>
        </w:rPr>
        <w:t>SubtractAB</w:t>
      </w:r>
      <w:proofErr w:type="spellEnd"/>
      <w:r w:rsidRPr="00ED043E">
        <w:rPr>
          <w:sz w:val="28"/>
          <w:szCs w:val="28"/>
          <w:lang w:val="en-IN"/>
        </w:rPr>
        <w:t>)</w:t>
      </w:r>
    </w:p>
    <w:p w14:paraId="4D06271C" w14:textId="77777777" w:rsidR="00ED043E" w:rsidRPr="00ED043E" w:rsidRDefault="00ED043E" w:rsidP="00ED043E">
      <w:pPr>
        <w:rPr>
          <w:sz w:val="28"/>
          <w:szCs w:val="28"/>
          <w:lang w:val="en-IN"/>
        </w:rPr>
      </w:pPr>
      <w:proofErr w:type="gramStart"/>
      <w:r w:rsidRPr="00ED043E">
        <w:rPr>
          <w:sz w:val="28"/>
          <w:szCs w:val="28"/>
          <w:lang w:val="en-IN"/>
        </w:rPr>
        <w:t>print(</w:t>
      </w:r>
      <w:proofErr w:type="gramEnd"/>
      <w:r w:rsidRPr="00ED043E">
        <w:rPr>
          <w:sz w:val="28"/>
          <w:szCs w:val="28"/>
          <w:lang w:val="en-IN"/>
        </w:rPr>
        <w:t>"Diagonal matrix:")</w:t>
      </w:r>
    </w:p>
    <w:p w14:paraId="0017470D" w14:textId="77777777" w:rsidR="00ED043E" w:rsidRPr="00ED043E" w:rsidRDefault="00ED043E" w:rsidP="00ED043E">
      <w:pPr>
        <w:rPr>
          <w:sz w:val="28"/>
          <w:szCs w:val="28"/>
          <w:lang w:val="en-IN"/>
        </w:rPr>
      </w:pPr>
      <w:r w:rsidRPr="00ED043E">
        <w:rPr>
          <w:sz w:val="28"/>
          <w:szCs w:val="28"/>
          <w:lang w:val="en-IN"/>
        </w:rPr>
        <w:t>print(</w:t>
      </w:r>
      <w:proofErr w:type="spellStart"/>
      <w:r w:rsidRPr="00ED043E">
        <w:rPr>
          <w:sz w:val="28"/>
          <w:szCs w:val="28"/>
          <w:lang w:val="en-IN"/>
        </w:rPr>
        <w:t>diagMatrix</w:t>
      </w:r>
      <w:proofErr w:type="spellEnd"/>
      <w:r w:rsidRPr="00ED043E">
        <w:rPr>
          <w:sz w:val="28"/>
          <w:szCs w:val="28"/>
          <w:lang w:val="en-IN"/>
        </w:rPr>
        <w:t>)</w:t>
      </w:r>
    </w:p>
    <w:p w14:paraId="180D6417" w14:textId="77777777" w:rsidR="00ED043E" w:rsidRPr="00ED043E" w:rsidRDefault="00ED043E" w:rsidP="00ED043E">
      <w:pPr>
        <w:rPr>
          <w:sz w:val="28"/>
          <w:szCs w:val="28"/>
          <w:lang w:val="en-IN"/>
        </w:rPr>
      </w:pPr>
      <w:proofErr w:type="gramStart"/>
      <w:r w:rsidRPr="00ED043E">
        <w:rPr>
          <w:sz w:val="28"/>
          <w:szCs w:val="28"/>
          <w:lang w:val="en-IN"/>
        </w:rPr>
        <w:t>print(</w:t>
      </w:r>
      <w:proofErr w:type="gramEnd"/>
      <w:r w:rsidRPr="00ED043E">
        <w:rPr>
          <w:sz w:val="28"/>
          <w:szCs w:val="28"/>
          <w:lang w:val="en-IN"/>
        </w:rPr>
        <w:t>"Generated matrix:")</w:t>
      </w:r>
    </w:p>
    <w:p w14:paraId="54C579D5" w14:textId="77777777" w:rsidR="00ED043E" w:rsidRPr="00ED043E" w:rsidRDefault="00ED043E" w:rsidP="00ED043E">
      <w:pPr>
        <w:rPr>
          <w:sz w:val="28"/>
          <w:szCs w:val="28"/>
          <w:lang w:val="en-IN"/>
        </w:rPr>
      </w:pPr>
      <w:r w:rsidRPr="00ED043E">
        <w:rPr>
          <w:sz w:val="28"/>
          <w:szCs w:val="28"/>
          <w:lang w:val="en-IN"/>
        </w:rPr>
        <w:t>print(</w:t>
      </w:r>
      <w:proofErr w:type="spellStart"/>
      <w:r w:rsidRPr="00ED043E">
        <w:rPr>
          <w:sz w:val="28"/>
          <w:szCs w:val="28"/>
          <w:lang w:val="en-IN"/>
        </w:rPr>
        <w:t>genMatrix</w:t>
      </w:r>
      <w:proofErr w:type="spellEnd"/>
      <w:r w:rsidRPr="00ED043E">
        <w:rPr>
          <w:sz w:val="28"/>
          <w:szCs w:val="28"/>
          <w:lang w:val="en-IN"/>
        </w:rPr>
        <w:t>)</w:t>
      </w:r>
    </w:p>
    <w:p w14:paraId="604B7894" w14:textId="31E5433B" w:rsidR="00A9204E" w:rsidRPr="00ED043E" w:rsidRDefault="00A9204E">
      <w:pPr>
        <w:rPr>
          <w:lang w:val="en-IN"/>
        </w:rPr>
      </w:pPr>
    </w:p>
    <w:sectPr w:rsidR="00A9204E" w:rsidRPr="00ED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11436532">
    <w:abstractNumId w:val="19"/>
  </w:num>
  <w:num w:numId="2" w16cid:durableId="1408916875">
    <w:abstractNumId w:val="12"/>
  </w:num>
  <w:num w:numId="3" w16cid:durableId="714543497">
    <w:abstractNumId w:val="10"/>
  </w:num>
  <w:num w:numId="4" w16cid:durableId="1097406029">
    <w:abstractNumId w:val="21"/>
  </w:num>
  <w:num w:numId="5" w16cid:durableId="208808064">
    <w:abstractNumId w:val="13"/>
  </w:num>
  <w:num w:numId="6" w16cid:durableId="1748575027">
    <w:abstractNumId w:val="16"/>
  </w:num>
  <w:num w:numId="7" w16cid:durableId="709720768">
    <w:abstractNumId w:val="18"/>
  </w:num>
  <w:num w:numId="8" w16cid:durableId="438524216">
    <w:abstractNumId w:val="9"/>
  </w:num>
  <w:num w:numId="9" w16cid:durableId="1075786464">
    <w:abstractNumId w:val="7"/>
  </w:num>
  <w:num w:numId="10" w16cid:durableId="1946379256">
    <w:abstractNumId w:val="6"/>
  </w:num>
  <w:num w:numId="11" w16cid:durableId="656957063">
    <w:abstractNumId w:val="5"/>
  </w:num>
  <w:num w:numId="12" w16cid:durableId="1619992334">
    <w:abstractNumId w:val="4"/>
  </w:num>
  <w:num w:numId="13" w16cid:durableId="1065689695">
    <w:abstractNumId w:val="8"/>
  </w:num>
  <w:num w:numId="14" w16cid:durableId="202913125">
    <w:abstractNumId w:val="3"/>
  </w:num>
  <w:num w:numId="15" w16cid:durableId="118913185">
    <w:abstractNumId w:val="2"/>
  </w:num>
  <w:num w:numId="16" w16cid:durableId="4986347">
    <w:abstractNumId w:val="1"/>
  </w:num>
  <w:num w:numId="17" w16cid:durableId="2109961612">
    <w:abstractNumId w:val="0"/>
  </w:num>
  <w:num w:numId="18" w16cid:durableId="449663254">
    <w:abstractNumId w:val="14"/>
  </w:num>
  <w:num w:numId="19" w16cid:durableId="1140684092">
    <w:abstractNumId w:val="15"/>
  </w:num>
  <w:num w:numId="20" w16cid:durableId="1641381399">
    <w:abstractNumId w:val="20"/>
  </w:num>
  <w:num w:numId="21" w16cid:durableId="939530482">
    <w:abstractNumId w:val="17"/>
  </w:num>
  <w:num w:numId="22" w16cid:durableId="1599867064">
    <w:abstractNumId w:val="11"/>
  </w:num>
  <w:num w:numId="23" w16cid:durableId="11338679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3E"/>
    <w:rsid w:val="001918CC"/>
    <w:rsid w:val="00645252"/>
    <w:rsid w:val="006D3D74"/>
    <w:rsid w:val="0083569A"/>
    <w:rsid w:val="00A9204E"/>
    <w:rsid w:val="00E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DDF2"/>
  <w15:chartTrackingRefBased/>
  <w15:docId w15:val="{93551619-2996-4B1F-95BE-6649F285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%20KAREN\AppData\Local\Microsoft\Office\16.0\DTS\en-IN%7b02073D4A-E313-4812-8E4B-5C1B65F8077E%7d\%7b269977F6-B717-48AF-AF94-AF8CDC5B86B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{269977F6-B717-48AF-AF94-AF8CDC5B86BC}tf02786999_win32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KAREN</dc:creator>
  <cp:keywords/>
  <dc:description/>
  <cp:lastModifiedBy>Mary Karen</cp:lastModifiedBy>
  <cp:revision>1</cp:revision>
  <dcterms:created xsi:type="dcterms:W3CDTF">2024-10-05T17:25:00Z</dcterms:created>
  <dcterms:modified xsi:type="dcterms:W3CDTF">2024-10-05T17:27:00Z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